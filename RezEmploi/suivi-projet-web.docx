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C0DA" w14:textId="64A3C47D" w:rsidR="00984E6B" w:rsidRDefault="00984E6B" w:rsidP="00984E6B">
      <w:pPr>
        <w:pStyle w:val="Titre1"/>
      </w:pPr>
      <w:r>
        <w:t>Liste des fonctionnalités du site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8075"/>
        <w:gridCol w:w="981"/>
      </w:tblGrid>
      <w:tr w:rsidR="007A0E1B" w:rsidRPr="00FA1D53" w14:paraId="0A0D31F0" w14:textId="2F8196B7" w:rsidTr="007A0E1B">
        <w:trPr>
          <w:tblHeader/>
          <w:jc w:val="center"/>
        </w:trPr>
        <w:tc>
          <w:tcPr>
            <w:tcW w:w="8075" w:type="dxa"/>
          </w:tcPr>
          <w:p w14:paraId="5E125E70" w14:textId="32793CA3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Quoi ?</w:t>
            </w:r>
          </w:p>
        </w:tc>
        <w:tc>
          <w:tcPr>
            <w:tcW w:w="981" w:type="dxa"/>
          </w:tcPr>
          <w:p w14:paraId="197FC9A4" w14:textId="1E5B816A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Ok</w:t>
            </w:r>
            <w:r w:rsidRPr="00FA1D53">
              <w:rPr>
                <w:rStyle w:val="Appelnotedebasdep"/>
                <w:b/>
                <w:bCs/>
              </w:rPr>
              <w:footnoteReference w:id="1"/>
            </w:r>
          </w:p>
        </w:tc>
      </w:tr>
      <w:tr w:rsidR="007A0E1B" w14:paraId="687E0EAC" w14:textId="56676647" w:rsidTr="007A0E1B">
        <w:trPr>
          <w:jc w:val="center"/>
        </w:trPr>
        <w:tc>
          <w:tcPr>
            <w:tcW w:w="8075" w:type="dxa"/>
          </w:tcPr>
          <w:p w14:paraId="6743901E" w14:textId="2D18626B" w:rsidR="007A0E1B" w:rsidRDefault="007A0E1B" w:rsidP="00983EA2">
            <w:r>
              <w:t>Base de données : conception</w:t>
            </w:r>
          </w:p>
        </w:tc>
        <w:tc>
          <w:tcPr>
            <w:tcW w:w="981" w:type="dxa"/>
          </w:tcPr>
          <w:p w14:paraId="57CB997E" w14:textId="3C8F7BE9" w:rsidR="007A0E1B" w:rsidRDefault="0059679D" w:rsidP="00983EA2">
            <w:r>
              <w:t>X</w:t>
            </w:r>
          </w:p>
        </w:tc>
      </w:tr>
      <w:tr w:rsidR="007A0E1B" w14:paraId="193F140D" w14:textId="38CC5F99" w:rsidTr="007A0E1B">
        <w:trPr>
          <w:jc w:val="center"/>
        </w:trPr>
        <w:tc>
          <w:tcPr>
            <w:tcW w:w="8075" w:type="dxa"/>
          </w:tcPr>
          <w:p w14:paraId="1ED82005" w14:textId="4DB4EAFC" w:rsidR="007A0E1B" w:rsidRDefault="007A0E1B" w:rsidP="00E87387">
            <w:r>
              <w:t>Base de données : saisie de la structure</w:t>
            </w:r>
          </w:p>
        </w:tc>
        <w:tc>
          <w:tcPr>
            <w:tcW w:w="981" w:type="dxa"/>
          </w:tcPr>
          <w:p w14:paraId="137C4ED8" w14:textId="77777777" w:rsidR="007A0E1B" w:rsidRDefault="007A0E1B" w:rsidP="00E87387"/>
        </w:tc>
      </w:tr>
      <w:tr w:rsidR="007A0E1B" w14:paraId="7098C3F1" w14:textId="7B598BAB" w:rsidTr="007A0E1B">
        <w:trPr>
          <w:jc w:val="center"/>
        </w:trPr>
        <w:tc>
          <w:tcPr>
            <w:tcW w:w="8075" w:type="dxa"/>
          </w:tcPr>
          <w:p w14:paraId="000F1487" w14:textId="4664C2F2" w:rsidR="007A0E1B" w:rsidRDefault="007A0E1B" w:rsidP="00E87387">
            <w:r>
              <w:t>Connexion utilisateur</w:t>
            </w:r>
          </w:p>
        </w:tc>
        <w:tc>
          <w:tcPr>
            <w:tcW w:w="981" w:type="dxa"/>
          </w:tcPr>
          <w:p w14:paraId="355027B7" w14:textId="679161A6" w:rsidR="007A0E1B" w:rsidRDefault="0059679D" w:rsidP="00E87387">
            <w:r>
              <w:t>X</w:t>
            </w:r>
          </w:p>
        </w:tc>
      </w:tr>
      <w:tr w:rsidR="007A0E1B" w14:paraId="4A9C2DDB" w14:textId="5F10766A" w:rsidTr="007A0E1B">
        <w:trPr>
          <w:jc w:val="center"/>
        </w:trPr>
        <w:tc>
          <w:tcPr>
            <w:tcW w:w="8075" w:type="dxa"/>
          </w:tcPr>
          <w:p w14:paraId="489EA756" w14:textId="7C5F522B" w:rsidR="007A0E1B" w:rsidRDefault="007A0E1B" w:rsidP="00E87387">
            <w:r>
              <w:t>Déconnexion utilisateur</w:t>
            </w:r>
          </w:p>
        </w:tc>
        <w:tc>
          <w:tcPr>
            <w:tcW w:w="981" w:type="dxa"/>
          </w:tcPr>
          <w:p w14:paraId="159B9FAB" w14:textId="4F5C0C7F" w:rsidR="007A0E1B" w:rsidRDefault="0059679D" w:rsidP="00E87387">
            <w:r>
              <w:t>X</w:t>
            </w:r>
          </w:p>
        </w:tc>
      </w:tr>
      <w:tr w:rsidR="007A0E1B" w14:paraId="7ED1A5D1" w14:textId="0E4930D3" w:rsidTr="007A0E1B">
        <w:trPr>
          <w:jc w:val="center"/>
        </w:trPr>
        <w:tc>
          <w:tcPr>
            <w:tcW w:w="8075" w:type="dxa"/>
          </w:tcPr>
          <w:p w14:paraId="5EFB59E8" w14:textId="34583AE9" w:rsidR="007A0E1B" w:rsidRDefault="007A0E1B" w:rsidP="00E87387">
            <w:r>
              <w:t>Inscription utilisateur</w:t>
            </w:r>
          </w:p>
        </w:tc>
        <w:tc>
          <w:tcPr>
            <w:tcW w:w="981" w:type="dxa"/>
          </w:tcPr>
          <w:p w14:paraId="28E2CFFE" w14:textId="19585342" w:rsidR="007A0E1B" w:rsidRDefault="0059679D" w:rsidP="00E87387">
            <w:r>
              <w:t>X</w:t>
            </w:r>
          </w:p>
        </w:tc>
      </w:tr>
      <w:tr w:rsidR="007A0E1B" w14:paraId="5FFA16FC" w14:textId="77777777" w:rsidTr="007A0E1B">
        <w:trPr>
          <w:jc w:val="center"/>
        </w:trPr>
        <w:tc>
          <w:tcPr>
            <w:tcW w:w="8075" w:type="dxa"/>
          </w:tcPr>
          <w:p w14:paraId="1F96DCBF" w14:textId="361DF2A7" w:rsidR="007A0E1B" w:rsidRDefault="007A0E1B" w:rsidP="00E87387">
            <w:r>
              <w:t>Demande mot de passe perdu</w:t>
            </w:r>
          </w:p>
        </w:tc>
        <w:tc>
          <w:tcPr>
            <w:tcW w:w="981" w:type="dxa"/>
          </w:tcPr>
          <w:p w14:paraId="7F89AE8B" w14:textId="77777777" w:rsidR="007A0E1B" w:rsidRDefault="007A0E1B" w:rsidP="00E87387"/>
        </w:tc>
      </w:tr>
      <w:tr w:rsidR="007A0E1B" w14:paraId="377AA31F" w14:textId="77777777" w:rsidTr="007A0E1B">
        <w:trPr>
          <w:jc w:val="center"/>
        </w:trPr>
        <w:tc>
          <w:tcPr>
            <w:tcW w:w="8075" w:type="dxa"/>
          </w:tcPr>
          <w:p w14:paraId="6CFDDF0D" w14:textId="6C04E907" w:rsidR="007A0E1B" w:rsidRDefault="007A0E1B" w:rsidP="00983EA2">
            <w:r>
              <w:t>Consultation du compte utilisateur (pseudo, email)</w:t>
            </w:r>
          </w:p>
        </w:tc>
        <w:tc>
          <w:tcPr>
            <w:tcW w:w="981" w:type="dxa"/>
          </w:tcPr>
          <w:p w14:paraId="4E8DF847" w14:textId="77777777" w:rsidR="007A0E1B" w:rsidRDefault="007A0E1B" w:rsidP="00983EA2"/>
        </w:tc>
      </w:tr>
      <w:tr w:rsidR="007A0E1B" w14:paraId="7B9D5ACE" w14:textId="77777777" w:rsidTr="007A0E1B">
        <w:trPr>
          <w:jc w:val="center"/>
        </w:trPr>
        <w:tc>
          <w:tcPr>
            <w:tcW w:w="8075" w:type="dxa"/>
          </w:tcPr>
          <w:p w14:paraId="395E395F" w14:textId="5574EE49" w:rsidR="007A0E1B" w:rsidRDefault="007A0E1B" w:rsidP="00E87387">
            <w:r>
              <w:t>Modifications compte utilisateur (email, mot de passe)</w:t>
            </w:r>
          </w:p>
        </w:tc>
        <w:tc>
          <w:tcPr>
            <w:tcW w:w="981" w:type="dxa"/>
          </w:tcPr>
          <w:p w14:paraId="01ECFC72" w14:textId="77777777" w:rsidR="007A0E1B" w:rsidRDefault="007A0E1B" w:rsidP="00E87387"/>
        </w:tc>
      </w:tr>
      <w:tr w:rsidR="007A0E1B" w14:paraId="3D0B2184" w14:textId="77777777" w:rsidTr="007A0E1B">
        <w:trPr>
          <w:jc w:val="center"/>
        </w:trPr>
        <w:tc>
          <w:tcPr>
            <w:tcW w:w="8075" w:type="dxa"/>
          </w:tcPr>
          <w:p w14:paraId="47E68894" w14:textId="2CD85949" w:rsidR="007A0E1B" w:rsidRDefault="007A0E1B" w:rsidP="00983EA2">
            <w:r>
              <w:t xml:space="preserve">Consultation </w:t>
            </w:r>
            <w:r w:rsidR="0059679D">
              <w:t xml:space="preserve">espace </w:t>
            </w:r>
            <w:r>
              <w:t>entreprise</w:t>
            </w:r>
            <w:r w:rsidR="0059679D">
              <w:t>s (attachées à l’utilisateur connecté)</w:t>
            </w:r>
          </w:p>
        </w:tc>
        <w:tc>
          <w:tcPr>
            <w:tcW w:w="981" w:type="dxa"/>
          </w:tcPr>
          <w:p w14:paraId="56134A02" w14:textId="77777777" w:rsidR="007A0E1B" w:rsidRDefault="007A0E1B" w:rsidP="00983EA2"/>
        </w:tc>
      </w:tr>
      <w:tr w:rsidR="007A0E1B" w14:paraId="33A2B2F2" w14:textId="77777777" w:rsidTr="007A0E1B">
        <w:trPr>
          <w:jc w:val="center"/>
        </w:trPr>
        <w:tc>
          <w:tcPr>
            <w:tcW w:w="8075" w:type="dxa"/>
          </w:tcPr>
          <w:p w14:paraId="6A59E5CC" w14:textId="3435C7A1" w:rsidR="007A0E1B" w:rsidRDefault="007A0E1B" w:rsidP="00E87387">
            <w:r>
              <w:t>Modification compte entreprise</w:t>
            </w:r>
          </w:p>
        </w:tc>
        <w:tc>
          <w:tcPr>
            <w:tcW w:w="981" w:type="dxa"/>
          </w:tcPr>
          <w:p w14:paraId="1462F6CC" w14:textId="77777777" w:rsidR="007A0E1B" w:rsidRDefault="007A0E1B" w:rsidP="00E87387"/>
        </w:tc>
      </w:tr>
      <w:tr w:rsidR="007A0E1B" w14:paraId="6141F78A" w14:textId="77777777" w:rsidTr="007A0E1B">
        <w:trPr>
          <w:jc w:val="center"/>
        </w:trPr>
        <w:tc>
          <w:tcPr>
            <w:tcW w:w="8075" w:type="dxa"/>
          </w:tcPr>
          <w:p w14:paraId="0EA121A2" w14:textId="7E180440" w:rsidR="007A0E1B" w:rsidRDefault="007A0E1B" w:rsidP="00E87387">
            <w:r>
              <w:t>Administration des comptes utilisateurs</w:t>
            </w:r>
          </w:p>
        </w:tc>
        <w:tc>
          <w:tcPr>
            <w:tcW w:w="981" w:type="dxa"/>
          </w:tcPr>
          <w:p w14:paraId="3B2DA5E4" w14:textId="77777777" w:rsidR="007A0E1B" w:rsidRDefault="007A0E1B" w:rsidP="00E87387"/>
        </w:tc>
      </w:tr>
      <w:tr w:rsidR="007A0E1B" w14:paraId="64A69D9F" w14:textId="77777777" w:rsidTr="007A0E1B">
        <w:trPr>
          <w:jc w:val="center"/>
        </w:trPr>
        <w:tc>
          <w:tcPr>
            <w:tcW w:w="8075" w:type="dxa"/>
          </w:tcPr>
          <w:p w14:paraId="25A9796E" w14:textId="0E384C99" w:rsidR="007A0E1B" w:rsidRDefault="007A0E1B" w:rsidP="00E87387">
            <w:r>
              <w:t>Administration des comptes entreprises</w:t>
            </w:r>
          </w:p>
        </w:tc>
        <w:tc>
          <w:tcPr>
            <w:tcW w:w="981" w:type="dxa"/>
          </w:tcPr>
          <w:p w14:paraId="390A8BEC" w14:textId="77777777" w:rsidR="007A0E1B" w:rsidRDefault="007A0E1B" w:rsidP="00E87387"/>
        </w:tc>
      </w:tr>
      <w:tr w:rsidR="007A0E1B" w14:paraId="127EBC20" w14:textId="77777777" w:rsidTr="007A0E1B">
        <w:trPr>
          <w:jc w:val="center"/>
        </w:trPr>
        <w:tc>
          <w:tcPr>
            <w:tcW w:w="8075" w:type="dxa"/>
          </w:tcPr>
          <w:p w14:paraId="4BD41674" w14:textId="10386CCD" w:rsidR="007A0E1B" w:rsidRDefault="007A0E1B" w:rsidP="00E87387">
            <w:r>
              <w:t>CV : ajout photo de l’utilisateur</w:t>
            </w:r>
          </w:p>
        </w:tc>
        <w:tc>
          <w:tcPr>
            <w:tcW w:w="981" w:type="dxa"/>
          </w:tcPr>
          <w:p w14:paraId="2985F117" w14:textId="77777777" w:rsidR="007A0E1B" w:rsidRDefault="007A0E1B" w:rsidP="00E87387"/>
        </w:tc>
      </w:tr>
      <w:tr w:rsidR="007A0E1B" w14:paraId="434E14A0" w14:textId="77777777" w:rsidTr="007A0E1B">
        <w:trPr>
          <w:jc w:val="center"/>
        </w:trPr>
        <w:tc>
          <w:tcPr>
            <w:tcW w:w="8075" w:type="dxa"/>
          </w:tcPr>
          <w:p w14:paraId="77CED440" w14:textId="3042871E" w:rsidR="007A0E1B" w:rsidRDefault="007A0E1B" w:rsidP="00983EA2">
            <w:r>
              <w:t>CV : modification photo de l’utilisateur</w:t>
            </w:r>
          </w:p>
        </w:tc>
        <w:tc>
          <w:tcPr>
            <w:tcW w:w="981" w:type="dxa"/>
          </w:tcPr>
          <w:p w14:paraId="36DC7A56" w14:textId="77777777" w:rsidR="007A0E1B" w:rsidRDefault="007A0E1B" w:rsidP="00983EA2"/>
        </w:tc>
      </w:tr>
      <w:tr w:rsidR="007A0E1B" w14:paraId="0288AE87" w14:textId="77777777" w:rsidTr="007A0E1B">
        <w:trPr>
          <w:jc w:val="center"/>
        </w:trPr>
        <w:tc>
          <w:tcPr>
            <w:tcW w:w="8075" w:type="dxa"/>
          </w:tcPr>
          <w:p w14:paraId="257A20BC" w14:textId="3B27A016" w:rsidR="007A0E1B" w:rsidRDefault="007A0E1B" w:rsidP="00983EA2">
            <w:r>
              <w:t>CV : suppression photo de l’utilisateur</w:t>
            </w:r>
          </w:p>
        </w:tc>
        <w:tc>
          <w:tcPr>
            <w:tcW w:w="981" w:type="dxa"/>
          </w:tcPr>
          <w:p w14:paraId="4ABE5326" w14:textId="77777777" w:rsidR="007A0E1B" w:rsidRDefault="007A0E1B" w:rsidP="00983EA2"/>
        </w:tc>
      </w:tr>
      <w:tr w:rsidR="007A0E1B" w14:paraId="656BF96C" w14:textId="77777777" w:rsidTr="007A0E1B">
        <w:trPr>
          <w:jc w:val="center"/>
        </w:trPr>
        <w:tc>
          <w:tcPr>
            <w:tcW w:w="8075" w:type="dxa"/>
          </w:tcPr>
          <w:p w14:paraId="7A354D52" w14:textId="3E8EA84E" w:rsidR="007A0E1B" w:rsidRDefault="007A0E1B" w:rsidP="00983EA2">
            <w:r>
              <w:t>Modération photo de l’utilisateur</w:t>
            </w:r>
          </w:p>
        </w:tc>
        <w:tc>
          <w:tcPr>
            <w:tcW w:w="981" w:type="dxa"/>
          </w:tcPr>
          <w:p w14:paraId="2C2A14C8" w14:textId="77777777" w:rsidR="007A0E1B" w:rsidRDefault="007A0E1B" w:rsidP="00983EA2"/>
        </w:tc>
      </w:tr>
      <w:tr w:rsidR="007A0E1B" w14:paraId="776467F8" w14:textId="77777777" w:rsidTr="007A0E1B">
        <w:trPr>
          <w:jc w:val="center"/>
        </w:trPr>
        <w:tc>
          <w:tcPr>
            <w:tcW w:w="8075" w:type="dxa"/>
          </w:tcPr>
          <w:p w14:paraId="194ACA06" w14:textId="2C54F334" w:rsidR="007A0E1B" w:rsidRDefault="007A0E1B" w:rsidP="00E87387">
            <w:r>
              <w:t>CV : saisie coordonnées</w:t>
            </w:r>
          </w:p>
        </w:tc>
        <w:tc>
          <w:tcPr>
            <w:tcW w:w="981" w:type="dxa"/>
          </w:tcPr>
          <w:p w14:paraId="5F0FACC8" w14:textId="77777777" w:rsidR="007A0E1B" w:rsidRDefault="007A0E1B" w:rsidP="00E87387"/>
        </w:tc>
      </w:tr>
      <w:tr w:rsidR="007A0E1B" w14:paraId="329D1B50" w14:textId="77777777" w:rsidTr="007A0E1B">
        <w:trPr>
          <w:jc w:val="center"/>
        </w:trPr>
        <w:tc>
          <w:tcPr>
            <w:tcW w:w="8075" w:type="dxa"/>
          </w:tcPr>
          <w:p w14:paraId="40C1A166" w14:textId="4FB9C66F" w:rsidR="007A0E1B" w:rsidRDefault="007A0E1B" w:rsidP="00E87387">
            <w:r>
              <w:t>CV : saisie expérience professionnelle</w:t>
            </w:r>
          </w:p>
        </w:tc>
        <w:tc>
          <w:tcPr>
            <w:tcW w:w="981" w:type="dxa"/>
          </w:tcPr>
          <w:p w14:paraId="2D7668BE" w14:textId="77777777" w:rsidR="007A0E1B" w:rsidRDefault="007A0E1B" w:rsidP="00E87387"/>
        </w:tc>
      </w:tr>
      <w:tr w:rsidR="007A0E1B" w14:paraId="26DF18AD" w14:textId="77777777" w:rsidTr="007A0E1B">
        <w:trPr>
          <w:jc w:val="center"/>
        </w:trPr>
        <w:tc>
          <w:tcPr>
            <w:tcW w:w="8075" w:type="dxa"/>
          </w:tcPr>
          <w:p w14:paraId="686FBD15" w14:textId="5AEFF8EB" w:rsidR="007A0E1B" w:rsidRDefault="007A0E1B" w:rsidP="00E87387">
            <w:r>
              <w:t>CV : saisie diplômes obtenus</w:t>
            </w:r>
          </w:p>
        </w:tc>
        <w:tc>
          <w:tcPr>
            <w:tcW w:w="981" w:type="dxa"/>
          </w:tcPr>
          <w:p w14:paraId="34972E7C" w14:textId="77777777" w:rsidR="007A0E1B" w:rsidRDefault="007A0E1B" w:rsidP="00E87387"/>
        </w:tc>
      </w:tr>
      <w:tr w:rsidR="007A0E1B" w14:paraId="05DD78FC" w14:textId="77777777" w:rsidTr="007A0E1B">
        <w:trPr>
          <w:jc w:val="center"/>
        </w:trPr>
        <w:tc>
          <w:tcPr>
            <w:tcW w:w="8075" w:type="dxa"/>
          </w:tcPr>
          <w:p w14:paraId="172EC58E" w14:textId="7648DDD0" w:rsidR="007A0E1B" w:rsidRDefault="007A0E1B" w:rsidP="00E87387">
            <w:r>
              <w:t>CV : saisie langues pratiquées</w:t>
            </w:r>
          </w:p>
        </w:tc>
        <w:tc>
          <w:tcPr>
            <w:tcW w:w="981" w:type="dxa"/>
          </w:tcPr>
          <w:p w14:paraId="458B237E" w14:textId="77777777" w:rsidR="007A0E1B" w:rsidRDefault="007A0E1B" w:rsidP="00E87387"/>
        </w:tc>
      </w:tr>
      <w:tr w:rsidR="007A0E1B" w14:paraId="1FE60F5F" w14:textId="77777777" w:rsidTr="007A0E1B">
        <w:trPr>
          <w:jc w:val="center"/>
        </w:trPr>
        <w:tc>
          <w:tcPr>
            <w:tcW w:w="8075" w:type="dxa"/>
          </w:tcPr>
          <w:p w14:paraId="327B0135" w14:textId="3297D327" w:rsidR="007A0E1B" w:rsidRDefault="007A0E1B" w:rsidP="00983EA2">
            <w:r>
              <w:t>Affichage du CV de l’utilisateur connecté</w:t>
            </w:r>
          </w:p>
        </w:tc>
        <w:tc>
          <w:tcPr>
            <w:tcW w:w="981" w:type="dxa"/>
          </w:tcPr>
          <w:p w14:paraId="6266E181" w14:textId="77777777" w:rsidR="007A0E1B" w:rsidRDefault="007A0E1B" w:rsidP="00983EA2"/>
        </w:tc>
      </w:tr>
      <w:tr w:rsidR="007A0E1B" w14:paraId="46C667BF" w14:textId="77777777" w:rsidTr="007A0E1B">
        <w:trPr>
          <w:jc w:val="center"/>
        </w:trPr>
        <w:tc>
          <w:tcPr>
            <w:tcW w:w="8075" w:type="dxa"/>
          </w:tcPr>
          <w:p w14:paraId="39349367" w14:textId="31AE3215" w:rsidR="007A0E1B" w:rsidRDefault="007A0E1B" w:rsidP="00E87387">
            <w:r>
              <w:t>Affichage du CV d’un membre</w:t>
            </w:r>
          </w:p>
        </w:tc>
        <w:tc>
          <w:tcPr>
            <w:tcW w:w="981" w:type="dxa"/>
          </w:tcPr>
          <w:p w14:paraId="69719DFA" w14:textId="77777777" w:rsidR="007A0E1B" w:rsidRDefault="007A0E1B" w:rsidP="00E87387"/>
        </w:tc>
      </w:tr>
      <w:tr w:rsidR="007A0E1B" w14:paraId="002355A3" w14:textId="77777777" w:rsidTr="007A0E1B">
        <w:trPr>
          <w:jc w:val="center"/>
        </w:trPr>
        <w:tc>
          <w:tcPr>
            <w:tcW w:w="8075" w:type="dxa"/>
          </w:tcPr>
          <w:p w14:paraId="052484FE" w14:textId="303FF135" w:rsidR="007A0E1B" w:rsidRDefault="007A0E1B" w:rsidP="00983EA2">
            <w:r>
              <w:t>Page d’accueil publique</w:t>
            </w:r>
          </w:p>
        </w:tc>
        <w:tc>
          <w:tcPr>
            <w:tcW w:w="981" w:type="dxa"/>
          </w:tcPr>
          <w:p w14:paraId="58278B99" w14:textId="77777777" w:rsidR="007A0E1B" w:rsidRDefault="007A0E1B" w:rsidP="00983EA2"/>
        </w:tc>
      </w:tr>
      <w:tr w:rsidR="007A0E1B" w14:paraId="3FEC3649" w14:textId="77777777" w:rsidTr="007A0E1B">
        <w:trPr>
          <w:jc w:val="center"/>
        </w:trPr>
        <w:tc>
          <w:tcPr>
            <w:tcW w:w="8075" w:type="dxa"/>
          </w:tcPr>
          <w:p w14:paraId="66990BA7" w14:textId="0FEA72BA" w:rsidR="007A0E1B" w:rsidRDefault="007A0E1B" w:rsidP="00983EA2">
            <w:r>
              <w:t>Page d’accueil utilisateur connecté</w:t>
            </w:r>
          </w:p>
        </w:tc>
        <w:tc>
          <w:tcPr>
            <w:tcW w:w="981" w:type="dxa"/>
          </w:tcPr>
          <w:p w14:paraId="4A2D1E32" w14:textId="77777777" w:rsidR="007A0E1B" w:rsidRDefault="007A0E1B" w:rsidP="00983EA2"/>
        </w:tc>
      </w:tr>
      <w:tr w:rsidR="007A0E1B" w14:paraId="7200009D" w14:textId="77777777" w:rsidTr="007A0E1B">
        <w:trPr>
          <w:jc w:val="center"/>
        </w:trPr>
        <w:tc>
          <w:tcPr>
            <w:tcW w:w="8075" w:type="dxa"/>
          </w:tcPr>
          <w:p w14:paraId="3D494784" w14:textId="20DF4CA5" w:rsidR="007A0E1B" w:rsidRDefault="00343DDB" w:rsidP="00E87387">
            <w:r>
              <w:t>Page</w:t>
            </w:r>
            <w:r w:rsidR="007A0E1B">
              <w:t xml:space="preserve"> entreprise connectée</w:t>
            </w:r>
          </w:p>
        </w:tc>
        <w:tc>
          <w:tcPr>
            <w:tcW w:w="981" w:type="dxa"/>
          </w:tcPr>
          <w:p w14:paraId="6FDC5043" w14:textId="77777777" w:rsidR="007A0E1B" w:rsidRDefault="007A0E1B" w:rsidP="00E87387"/>
        </w:tc>
      </w:tr>
      <w:tr w:rsidR="007A0E1B" w14:paraId="08457D28" w14:textId="77777777" w:rsidTr="007A0E1B">
        <w:trPr>
          <w:jc w:val="center"/>
        </w:trPr>
        <w:tc>
          <w:tcPr>
            <w:tcW w:w="8075" w:type="dxa"/>
          </w:tcPr>
          <w:p w14:paraId="7EDD9F1D" w14:textId="77777777" w:rsidR="007A0E1B" w:rsidRDefault="007A0E1B" w:rsidP="00D24A78">
            <w:r>
              <w:t>Page « moteur de recherche »</w:t>
            </w:r>
          </w:p>
        </w:tc>
        <w:tc>
          <w:tcPr>
            <w:tcW w:w="981" w:type="dxa"/>
          </w:tcPr>
          <w:p w14:paraId="08C1A78D" w14:textId="77777777" w:rsidR="007A0E1B" w:rsidRDefault="007A0E1B" w:rsidP="00D24A78"/>
        </w:tc>
      </w:tr>
      <w:tr w:rsidR="007A0E1B" w14:paraId="464668F3" w14:textId="77777777" w:rsidTr="007A0E1B">
        <w:trPr>
          <w:jc w:val="center"/>
        </w:trPr>
        <w:tc>
          <w:tcPr>
            <w:tcW w:w="8075" w:type="dxa"/>
          </w:tcPr>
          <w:p w14:paraId="2AA12D95" w14:textId="3EB7F19C" w:rsidR="007A0E1B" w:rsidRDefault="007A0E1B" w:rsidP="00FC1741">
            <w:r>
              <w:t>Page de résultats de recherche des membres</w:t>
            </w:r>
          </w:p>
        </w:tc>
        <w:tc>
          <w:tcPr>
            <w:tcW w:w="981" w:type="dxa"/>
          </w:tcPr>
          <w:p w14:paraId="6F91C52E" w14:textId="77777777" w:rsidR="007A0E1B" w:rsidRDefault="007A0E1B" w:rsidP="00FC1741"/>
        </w:tc>
      </w:tr>
      <w:tr w:rsidR="007A0E1B" w14:paraId="3EDAEDDB" w14:textId="77777777" w:rsidTr="007A0E1B">
        <w:trPr>
          <w:jc w:val="center"/>
        </w:trPr>
        <w:tc>
          <w:tcPr>
            <w:tcW w:w="8075" w:type="dxa"/>
          </w:tcPr>
          <w:p w14:paraId="6C667C1D" w14:textId="318C1F39" w:rsidR="007A0E1B" w:rsidRDefault="007A0E1B" w:rsidP="00E87387">
            <w:r>
              <w:t>Page de résultats de recherche des entreprises</w:t>
            </w:r>
          </w:p>
        </w:tc>
        <w:tc>
          <w:tcPr>
            <w:tcW w:w="981" w:type="dxa"/>
          </w:tcPr>
          <w:p w14:paraId="2882D966" w14:textId="77777777" w:rsidR="007A0E1B" w:rsidRDefault="007A0E1B" w:rsidP="00E87387"/>
        </w:tc>
      </w:tr>
      <w:tr w:rsidR="007A0E1B" w14:paraId="35586A15" w14:textId="77777777" w:rsidTr="007A0E1B">
        <w:trPr>
          <w:jc w:val="center"/>
        </w:trPr>
        <w:tc>
          <w:tcPr>
            <w:tcW w:w="8075" w:type="dxa"/>
          </w:tcPr>
          <w:p w14:paraId="5518E1B8" w14:textId="679699E8" w:rsidR="007A0E1B" w:rsidRDefault="007A0E1B" w:rsidP="00E87387">
            <w:r>
              <w:t>Page de résultats de recherche des offres d’emploi</w:t>
            </w:r>
          </w:p>
        </w:tc>
        <w:tc>
          <w:tcPr>
            <w:tcW w:w="981" w:type="dxa"/>
          </w:tcPr>
          <w:p w14:paraId="732A35A2" w14:textId="77777777" w:rsidR="007A0E1B" w:rsidRDefault="007A0E1B" w:rsidP="00E87387"/>
        </w:tc>
      </w:tr>
      <w:tr w:rsidR="007A0E1B" w14:paraId="495A98FD" w14:textId="77777777" w:rsidTr="007A0E1B">
        <w:trPr>
          <w:jc w:val="center"/>
        </w:trPr>
        <w:tc>
          <w:tcPr>
            <w:tcW w:w="8075" w:type="dxa"/>
          </w:tcPr>
          <w:p w14:paraId="4F134420" w14:textId="7FFD75DD" w:rsidR="007A0E1B" w:rsidRDefault="00AE03DA" w:rsidP="00E87387">
            <w:r>
              <w:t xml:space="preserve">Mentions </w:t>
            </w:r>
            <w:r w:rsidR="007A0E1B">
              <w:t>légales</w:t>
            </w:r>
          </w:p>
        </w:tc>
        <w:tc>
          <w:tcPr>
            <w:tcW w:w="981" w:type="dxa"/>
          </w:tcPr>
          <w:p w14:paraId="6DA761AA" w14:textId="7194AA0A" w:rsidR="007A0E1B" w:rsidRDefault="006F5526" w:rsidP="00E87387">
            <w:r>
              <w:t>X</w:t>
            </w:r>
          </w:p>
        </w:tc>
      </w:tr>
      <w:tr w:rsidR="007A0E1B" w14:paraId="70798C09" w14:textId="77777777" w:rsidTr="007A0E1B">
        <w:trPr>
          <w:jc w:val="center"/>
        </w:trPr>
        <w:tc>
          <w:tcPr>
            <w:tcW w:w="8075" w:type="dxa"/>
          </w:tcPr>
          <w:p w14:paraId="1F333DBB" w14:textId="71200F2C" w:rsidR="007A0E1B" w:rsidRDefault="007A0E1B" w:rsidP="00E87387">
            <w:r>
              <w:t>Infos données personnelles</w:t>
            </w:r>
          </w:p>
        </w:tc>
        <w:tc>
          <w:tcPr>
            <w:tcW w:w="981" w:type="dxa"/>
          </w:tcPr>
          <w:p w14:paraId="5531BF02" w14:textId="6F4C2F8D" w:rsidR="007A0E1B" w:rsidRDefault="006F5526" w:rsidP="00E87387">
            <w:r>
              <w:t>X</w:t>
            </w:r>
          </w:p>
        </w:tc>
      </w:tr>
      <w:tr w:rsidR="007A0E1B" w14:paraId="1D414F88" w14:textId="77777777" w:rsidTr="007A0E1B">
        <w:trPr>
          <w:jc w:val="center"/>
        </w:trPr>
        <w:tc>
          <w:tcPr>
            <w:tcW w:w="8075" w:type="dxa"/>
          </w:tcPr>
          <w:p w14:paraId="022C3240" w14:textId="2BDB2FE3" w:rsidR="007A0E1B" w:rsidRDefault="007A0E1B" w:rsidP="00E87387">
            <w:r>
              <w:t>Infos cookies</w:t>
            </w:r>
          </w:p>
        </w:tc>
        <w:tc>
          <w:tcPr>
            <w:tcW w:w="981" w:type="dxa"/>
          </w:tcPr>
          <w:p w14:paraId="4083D9A4" w14:textId="58C9200B" w:rsidR="007A0E1B" w:rsidRDefault="006F5526" w:rsidP="00E87387">
            <w:r>
              <w:t>X</w:t>
            </w:r>
          </w:p>
        </w:tc>
      </w:tr>
      <w:tr w:rsidR="007A0E1B" w14:paraId="532B807F" w14:textId="77777777" w:rsidTr="007A0E1B">
        <w:trPr>
          <w:jc w:val="center"/>
        </w:trPr>
        <w:tc>
          <w:tcPr>
            <w:tcW w:w="8075" w:type="dxa"/>
          </w:tcPr>
          <w:p w14:paraId="067FEAFD" w14:textId="0B16A025" w:rsidR="007A0E1B" w:rsidRDefault="007A0E1B" w:rsidP="00E87387">
            <w:r>
              <w:t>Infos RGPD</w:t>
            </w:r>
          </w:p>
        </w:tc>
        <w:tc>
          <w:tcPr>
            <w:tcW w:w="981" w:type="dxa"/>
          </w:tcPr>
          <w:p w14:paraId="4DF1E002" w14:textId="36DF2E86" w:rsidR="007A0E1B" w:rsidRDefault="006F5526" w:rsidP="00E87387">
            <w:r>
              <w:t>X</w:t>
            </w:r>
          </w:p>
        </w:tc>
      </w:tr>
      <w:tr w:rsidR="007A0E1B" w14:paraId="48A08738" w14:textId="77777777" w:rsidTr="007A0E1B">
        <w:trPr>
          <w:jc w:val="center"/>
        </w:trPr>
        <w:tc>
          <w:tcPr>
            <w:tcW w:w="8075" w:type="dxa"/>
          </w:tcPr>
          <w:p w14:paraId="220C1759" w14:textId="7E0A5ED7" w:rsidR="007A0E1B" w:rsidRDefault="007A0E1B" w:rsidP="00E87387">
            <w:r>
              <w:t>Conditions générales de vente</w:t>
            </w:r>
          </w:p>
        </w:tc>
        <w:tc>
          <w:tcPr>
            <w:tcW w:w="981" w:type="dxa"/>
          </w:tcPr>
          <w:p w14:paraId="5991C788" w14:textId="2B088D11" w:rsidR="007A0E1B" w:rsidRDefault="006F5526" w:rsidP="00E87387">
            <w:r>
              <w:t>X</w:t>
            </w:r>
          </w:p>
        </w:tc>
      </w:tr>
      <w:tr w:rsidR="007A0E1B" w14:paraId="70CFA77B" w14:textId="77777777" w:rsidTr="007A0E1B">
        <w:trPr>
          <w:jc w:val="center"/>
        </w:trPr>
        <w:tc>
          <w:tcPr>
            <w:tcW w:w="8075" w:type="dxa"/>
          </w:tcPr>
          <w:p w14:paraId="0BE8196C" w14:textId="6EE54F2B" w:rsidR="007A0E1B" w:rsidRDefault="007A0E1B" w:rsidP="00E87387">
            <w:r>
              <w:t>Conditions générales d’utilisation</w:t>
            </w:r>
          </w:p>
        </w:tc>
        <w:tc>
          <w:tcPr>
            <w:tcW w:w="981" w:type="dxa"/>
          </w:tcPr>
          <w:p w14:paraId="1B143205" w14:textId="02189C79" w:rsidR="007A0E1B" w:rsidRDefault="006F5526" w:rsidP="00E87387">
            <w:r>
              <w:t>X</w:t>
            </w:r>
          </w:p>
        </w:tc>
      </w:tr>
      <w:tr w:rsidR="007A0E1B" w14:paraId="74D712B3" w14:textId="77777777" w:rsidTr="007A0E1B">
        <w:trPr>
          <w:jc w:val="center"/>
        </w:trPr>
        <w:tc>
          <w:tcPr>
            <w:tcW w:w="8075" w:type="dxa"/>
          </w:tcPr>
          <w:p w14:paraId="64292B6F" w14:textId="2F724C80" w:rsidR="007A0E1B" w:rsidRDefault="007A0E1B" w:rsidP="00E87387">
            <w:r>
              <w:t>Affichage du flux d’actualité public</w:t>
            </w:r>
          </w:p>
        </w:tc>
        <w:tc>
          <w:tcPr>
            <w:tcW w:w="981" w:type="dxa"/>
          </w:tcPr>
          <w:p w14:paraId="56ED9E19" w14:textId="77777777" w:rsidR="007A0E1B" w:rsidRDefault="007A0E1B" w:rsidP="00E87387"/>
        </w:tc>
      </w:tr>
      <w:tr w:rsidR="007A0E1B" w14:paraId="5F8E0F3B" w14:textId="77777777" w:rsidTr="007A0E1B">
        <w:trPr>
          <w:jc w:val="center"/>
        </w:trPr>
        <w:tc>
          <w:tcPr>
            <w:tcW w:w="8075" w:type="dxa"/>
          </w:tcPr>
          <w:p w14:paraId="77832937" w14:textId="7431C096" w:rsidR="007A0E1B" w:rsidRDefault="007A0E1B" w:rsidP="00E87387">
            <w:r>
              <w:t>Affichage du flux d’actualité du membre connecté</w:t>
            </w:r>
          </w:p>
        </w:tc>
        <w:tc>
          <w:tcPr>
            <w:tcW w:w="981" w:type="dxa"/>
          </w:tcPr>
          <w:p w14:paraId="60EC2D2D" w14:textId="77777777" w:rsidR="007A0E1B" w:rsidRDefault="007A0E1B" w:rsidP="00E87387"/>
        </w:tc>
      </w:tr>
      <w:tr w:rsidR="007A0E1B" w14:paraId="7E568989" w14:textId="77777777" w:rsidTr="007A0E1B">
        <w:trPr>
          <w:jc w:val="center"/>
        </w:trPr>
        <w:tc>
          <w:tcPr>
            <w:tcW w:w="8075" w:type="dxa"/>
          </w:tcPr>
          <w:p w14:paraId="5EA1A629" w14:textId="10E7EC09" w:rsidR="007A0E1B" w:rsidRDefault="007A0E1B" w:rsidP="00E87387">
            <w:r>
              <w:t>Saisie d’une actualité</w:t>
            </w:r>
          </w:p>
        </w:tc>
        <w:tc>
          <w:tcPr>
            <w:tcW w:w="981" w:type="dxa"/>
          </w:tcPr>
          <w:p w14:paraId="13174248" w14:textId="77777777" w:rsidR="007A0E1B" w:rsidRDefault="007A0E1B" w:rsidP="00E87387"/>
        </w:tc>
      </w:tr>
      <w:tr w:rsidR="007A0E1B" w14:paraId="3AF747BC" w14:textId="77777777" w:rsidTr="007A0E1B">
        <w:trPr>
          <w:jc w:val="center"/>
        </w:trPr>
        <w:tc>
          <w:tcPr>
            <w:tcW w:w="8075" w:type="dxa"/>
          </w:tcPr>
          <w:p w14:paraId="6872F514" w14:textId="648B831F" w:rsidR="007A0E1B" w:rsidRDefault="007A0E1B" w:rsidP="00E87387">
            <w:r>
              <w:t>Modification d’une actualité</w:t>
            </w:r>
          </w:p>
        </w:tc>
        <w:tc>
          <w:tcPr>
            <w:tcW w:w="981" w:type="dxa"/>
          </w:tcPr>
          <w:p w14:paraId="26BCFB09" w14:textId="77777777" w:rsidR="007A0E1B" w:rsidRDefault="007A0E1B" w:rsidP="00E87387"/>
        </w:tc>
      </w:tr>
      <w:tr w:rsidR="007A0E1B" w14:paraId="0470E9B1" w14:textId="77777777" w:rsidTr="007A0E1B">
        <w:trPr>
          <w:jc w:val="center"/>
        </w:trPr>
        <w:tc>
          <w:tcPr>
            <w:tcW w:w="8075" w:type="dxa"/>
          </w:tcPr>
          <w:p w14:paraId="7A2AD9CF" w14:textId="09FA191E" w:rsidR="007A0E1B" w:rsidRDefault="007A0E1B" w:rsidP="00E87387">
            <w:r>
              <w:t>Suppression d’une actualité</w:t>
            </w:r>
          </w:p>
        </w:tc>
        <w:tc>
          <w:tcPr>
            <w:tcW w:w="981" w:type="dxa"/>
          </w:tcPr>
          <w:p w14:paraId="09B1C8CC" w14:textId="77777777" w:rsidR="007A0E1B" w:rsidRDefault="007A0E1B" w:rsidP="00E87387"/>
        </w:tc>
      </w:tr>
      <w:tr w:rsidR="007A0E1B" w14:paraId="4A5033ED" w14:textId="77777777" w:rsidTr="007A0E1B">
        <w:trPr>
          <w:jc w:val="center"/>
        </w:trPr>
        <w:tc>
          <w:tcPr>
            <w:tcW w:w="8075" w:type="dxa"/>
          </w:tcPr>
          <w:p w14:paraId="6FDEB0F0" w14:textId="46EF8740" w:rsidR="007A0E1B" w:rsidRDefault="007A0E1B" w:rsidP="00E87387">
            <w:r>
              <w:t>Entreprises : saisie coordonnées</w:t>
            </w:r>
          </w:p>
        </w:tc>
        <w:tc>
          <w:tcPr>
            <w:tcW w:w="981" w:type="dxa"/>
          </w:tcPr>
          <w:p w14:paraId="4A236115" w14:textId="77777777" w:rsidR="007A0E1B" w:rsidRDefault="007A0E1B" w:rsidP="00E87387"/>
        </w:tc>
      </w:tr>
      <w:tr w:rsidR="007A0E1B" w14:paraId="56849C86" w14:textId="77777777" w:rsidTr="007A0E1B">
        <w:trPr>
          <w:jc w:val="center"/>
        </w:trPr>
        <w:tc>
          <w:tcPr>
            <w:tcW w:w="8075" w:type="dxa"/>
          </w:tcPr>
          <w:p w14:paraId="1C1C084C" w14:textId="49A4805A" w:rsidR="007A0E1B" w:rsidRDefault="007A0E1B" w:rsidP="00E87387">
            <w:r>
              <w:lastRenderedPageBreak/>
              <w:t>Entreprises : saisie description (activité ou autre)</w:t>
            </w:r>
          </w:p>
        </w:tc>
        <w:tc>
          <w:tcPr>
            <w:tcW w:w="981" w:type="dxa"/>
          </w:tcPr>
          <w:p w14:paraId="4027EB8F" w14:textId="77777777" w:rsidR="007A0E1B" w:rsidRDefault="007A0E1B" w:rsidP="00E87387"/>
        </w:tc>
      </w:tr>
      <w:tr w:rsidR="007A0E1B" w14:paraId="674B7118" w14:textId="77777777" w:rsidTr="007A0E1B">
        <w:trPr>
          <w:jc w:val="center"/>
        </w:trPr>
        <w:tc>
          <w:tcPr>
            <w:tcW w:w="8075" w:type="dxa"/>
          </w:tcPr>
          <w:p w14:paraId="55E3041D" w14:textId="68BBDD33" w:rsidR="007A0E1B" w:rsidRDefault="007A0E1B" w:rsidP="00983EA2">
            <w:r>
              <w:t>Entreprises : ajout du logo de l’entreprise</w:t>
            </w:r>
          </w:p>
        </w:tc>
        <w:tc>
          <w:tcPr>
            <w:tcW w:w="981" w:type="dxa"/>
          </w:tcPr>
          <w:p w14:paraId="14BB0F6C" w14:textId="77777777" w:rsidR="007A0E1B" w:rsidRDefault="007A0E1B" w:rsidP="00983EA2"/>
        </w:tc>
      </w:tr>
      <w:tr w:rsidR="007A0E1B" w14:paraId="75873E7D" w14:textId="77777777" w:rsidTr="007A0E1B">
        <w:trPr>
          <w:jc w:val="center"/>
        </w:trPr>
        <w:tc>
          <w:tcPr>
            <w:tcW w:w="8075" w:type="dxa"/>
          </w:tcPr>
          <w:p w14:paraId="543E8284" w14:textId="73008ACA" w:rsidR="007A0E1B" w:rsidRDefault="007A0E1B" w:rsidP="00983EA2">
            <w:r>
              <w:t>Entreprises : modification du logo de l’entreprise</w:t>
            </w:r>
          </w:p>
        </w:tc>
        <w:tc>
          <w:tcPr>
            <w:tcW w:w="981" w:type="dxa"/>
          </w:tcPr>
          <w:p w14:paraId="1F54066D" w14:textId="77777777" w:rsidR="007A0E1B" w:rsidRDefault="007A0E1B" w:rsidP="00983EA2"/>
        </w:tc>
      </w:tr>
      <w:tr w:rsidR="007A0E1B" w14:paraId="3CBE1589" w14:textId="77777777" w:rsidTr="007A0E1B">
        <w:trPr>
          <w:jc w:val="center"/>
        </w:trPr>
        <w:tc>
          <w:tcPr>
            <w:tcW w:w="8075" w:type="dxa"/>
          </w:tcPr>
          <w:p w14:paraId="607538C5" w14:textId="76D94D35" w:rsidR="007A0E1B" w:rsidRDefault="007A0E1B" w:rsidP="00983EA2">
            <w:r>
              <w:t>Entreprises : suppression du logo de l’entreprise</w:t>
            </w:r>
          </w:p>
        </w:tc>
        <w:tc>
          <w:tcPr>
            <w:tcW w:w="981" w:type="dxa"/>
          </w:tcPr>
          <w:p w14:paraId="2D3A9DA2" w14:textId="77777777" w:rsidR="007A0E1B" w:rsidRDefault="007A0E1B" w:rsidP="00983EA2"/>
        </w:tc>
      </w:tr>
      <w:tr w:rsidR="007A0E1B" w14:paraId="1A7EEA1F" w14:textId="77777777" w:rsidTr="007A0E1B">
        <w:trPr>
          <w:jc w:val="center"/>
        </w:trPr>
        <w:tc>
          <w:tcPr>
            <w:tcW w:w="8075" w:type="dxa"/>
          </w:tcPr>
          <w:p w14:paraId="2C50A390" w14:textId="52A45B65" w:rsidR="007A0E1B" w:rsidRDefault="007A0E1B" w:rsidP="00E87387">
            <w:r>
              <w:t>Modération du logo de l’entreprise</w:t>
            </w:r>
          </w:p>
        </w:tc>
        <w:tc>
          <w:tcPr>
            <w:tcW w:w="981" w:type="dxa"/>
          </w:tcPr>
          <w:p w14:paraId="33E2AFCC" w14:textId="77777777" w:rsidR="007A0E1B" w:rsidRDefault="007A0E1B" w:rsidP="00E87387"/>
        </w:tc>
      </w:tr>
      <w:tr w:rsidR="007A0E1B" w14:paraId="0D4866AC" w14:textId="77777777" w:rsidTr="007A0E1B">
        <w:trPr>
          <w:jc w:val="center"/>
        </w:trPr>
        <w:tc>
          <w:tcPr>
            <w:tcW w:w="8075" w:type="dxa"/>
          </w:tcPr>
          <w:p w14:paraId="28DA27D9" w14:textId="4732E816" w:rsidR="007A0E1B" w:rsidRDefault="007A0E1B" w:rsidP="00E87387">
            <w:r>
              <w:t>Modération de la page de l’entreprise</w:t>
            </w:r>
          </w:p>
        </w:tc>
        <w:tc>
          <w:tcPr>
            <w:tcW w:w="981" w:type="dxa"/>
          </w:tcPr>
          <w:p w14:paraId="4E863267" w14:textId="77777777" w:rsidR="007A0E1B" w:rsidRDefault="007A0E1B" w:rsidP="00E87387"/>
        </w:tc>
      </w:tr>
      <w:tr w:rsidR="007A0E1B" w14:paraId="6DAF3A34" w14:textId="77777777" w:rsidTr="007A0E1B">
        <w:trPr>
          <w:jc w:val="center"/>
        </w:trPr>
        <w:tc>
          <w:tcPr>
            <w:tcW w:w="8075" w:type="dxa"/>
          </w:tcPr>
          <w:p w14:paraId="54F79278" w14:textId="0FC669A3" w:rsidR="007A0E1B" w:rsidRDefault="007A0E1B" w:rsidP="00E87387">
            <w:r>
              <w:t>Affichage page de l’entreprise</w:t>
            </w:r>
          </w:p>
        </w:tc>
        <w:tc>
          <w:tcPr>
            <w:tcW w:w="981" w:type="dxa"/>
          </w:tcPr>
          <w:p w14:paraId="16704FB9" w14:textId="77777777" w:rsidR="007A0E1B" w:rsidRDefault="007A0E1B" w:rsidP="00E87387"/>
        </w:tc>
      </w:tr>
      <w:tr w:rsidR="007A0E1B" w14:paraId="7DA79B88" w14:textId="77777777" w:rsidTr="007A0E1B">
        <w:trPr>
          <w:jc w:val="center"/>
        </w:trPr>
        <w:tc>
          <w:tcPr>
            <w:tcW w:w="8075" w:type="dxa"/>
          </w:tcPr>
          <w:p w14:paraId="15175AAB" w14:textId="4F1C7E6E" w:rsidR="007A0E1B" w:rsidRDefault="007A0E1B" w:rsidP="00E87387">
            <w:r>
              <w:t>Entreprise : saisie d’une offre d’emploi</w:t>
            </w:r>
          </w:p>
        </w:tc>
        <w:tc>
          <w:tcPr>
            <w:tcW w:w="981" w:type="dxa"/>
          </w:tcPr>
          <w:p w14:paraId="070FA131" w14:textId="77777777" w:rsidR="007A0E1B" w:rsidRDefault="007A0E1B" w:rsidP="00E87387"/>
        </w:tc>
      </w:tr>
      <w:tr w:rsidR="007A0E1B" w14:paraId="7259C443" w14:textId="77777777" w:rsidTr="007A0E1B">
        <w:trPr>
          <w:jc w:val="center"/>
        </w:trPr>
        <w:tc>
          <w:tcPr>
            <w:tcW w:w="8075" w:type="dxa"/>
          </w:tcPr>
          <w:p w14:paraId="6F33D3C1" w14:textId="51E8F804" w:rsidR="007A0E1B" w:rsidRDefault="007A0E1B" w:rsidP="00E87387">
            <w:r>
              <w:t>Entreprise : modification d’une offre d’emploi</w:t>
            </w:r>
          </w:p>
        </w:tc>
        <w:tc>
          <w:tcPr>
            <w:tcW w:w="981" w:type="dxa"/>
          </w:tcPr>
          <w:p w14:paraId="48655424" w14:textId="77777777" w:rsidR="007A0E1B" w:rsidRDefault="007A0E1B" w:rsidP="00E87387"/>
        </w:tc>
      </w:tr>
      <w:tr w:rsidR="007A0E1B" w14:paraId="1BCDA515" w14:textId="77777777" w:rsidTr="007A0E1B">
        <w:trPr>
          <w:jc w:val="center"/>
        </w:trPr>
        <w:tc>
          <w:tcPr>
            <w:tcW w:w="8075" w:type="dxa"/>
          </w:tcPr>
          <w:p w14:paraId="0B534C50" w14:textId="6D3680B9" w:rsidR="007A0E1B" w:rsidRDefault="007A0E1B" w:rsidP="00E87387">
            <w:r>
              <w:t>Entreprise : suppression d’une offre d’emploi</w:t>
            </w:r>
          </w:p>
        </w:tc>
        <w:tc>
          <w:tcPr>
            <w:tcW w:w="981" w:type="dxa"/>
          </w:tcPr>
          <w:p w14:paraId="138CCE29" w14:textId="77777777" w:rsidR="007A0E1B" w:rsidRDefault="007A0E1B" w:rsidP="00E87387"/>
        </w:tc>
      </w:tr>
      <w:tr w:rsidR="007A0E1B" w14:paraId="75C016A9" w14:textId="77777777" w:rsidTr="007A0E1B">
        <w:trPr>
          <w:jc w:val="center"/>
        </w:trPr>
        <w:tc>
          <w:tcPr>
            <w:tcW w:w="8075" w:type="dxa"/>
          </w:tcPr>
          <w:p w14:paraId="647C0DF2" w14:textId="75331ADD" w:rsidR="007A0E1B" w:rsidRDefault="007A0E1B" w:rsidP="00E87387">
            <w:r>
              <w:t>Modération d’une offre d’emploi</w:t>
            </w:r>
          </w:p>
        </w:tc>
        <w:tc>
          <w:tcPr>
            <w:tcW w:w="981" w:type="dxa"/>
          </w:tcPr>
          <w:p w14:paraId="179622C1" w14:textId="77777777" w:rsidR="007A0E1B" w:rsidRDefault="007A0E1B" w:rsidP="00E87387"/>
        </w:tc>
      </w:tr>
      <w:tr w:rsidR="007A0E1B" w14:paraId="136640D9" w14:textId="77777777" w:rsidTr="007A0E1B">
        <w:trPr>
          <w:jc w:val="center"/>
        </w:trPr>
        <w:tc>
          <w:tcPr>
            <w:tcW w:w="8075" w:type="dxa"/>
          </w:tcPr>
          <w:p w14:paraId="6F9692B6" w14:textId="754A977F" w:rsidR="007A0E1B" w:rsidRDefault="007A0E1B" w:rsidP="00E87387">
            <w:r>
              <w:t>Postuler à une offre d’emploi</w:t>
            </w:r>
          </w:p>
        </w:tc>
        <w:tc>
          <w:tcPr>
            <w:tcW w:w="981" w:type="dxa"/>
          </w:tcPr>
          <w:p w14:paraId="1FDA43C3" w14:textId="77777777" w:rsidR="007A0E1B" w:rsidRDefault="007A0E1B" w:rsidP="00E87387"/>
        </w:tc>
      </w:tr>
      <w:tr w:rsidR="007A0E1B" w14:paraId="565A902D" w14:textId="77777777" w:rsidTr="007A0E1B">
        <w:trPr>
          <w:jc w:val="center"/>
        </w:trPr>
        <w:tc>
          <w:tcPr>
            <w:tcW w:w="8075" w:type="dxa"/>
          </w:tcPr>
          <w:p w14:paraId="4EFB14CB" w14:textId="0A7508A7" w:rsidR="007A0E1B" w:rsidRDefault="007A0E1B" w:rsidP="00E87387">
            <w:r>
              <w:t>Consulter une offre d’emploi</w:t>
            </w:r>
          </w:p>
        </w:tc>
        <w:tc>
          <w:tcPr>
            <w:tcW w:w="981" w:type="dxa"/>
          </w:tcPr>
          <w:p w14:paraId="053827C6" w14:textId="77777777" w:rsidR="007A0E1B" w:rsidRDefault="007A0E1B" w:rsidP="00E87387"/>
        </w:tc>
      </w:tr>
      <w:tr w:rsidR="007A0E1B" w14:paraId="6E4021A2" w14:textId="77777777" w:rsidTr="007A0E1B">
        <w:trPr>
          <w:jc w:val="center"/>
        </w:trPr>
        <w:tc>
          <w:tcPr>
            <w:tcW w:w="8075" w:type="dxa"/>
          </w:tcPr>
          <w:p w14:paraId="4019A59B" w14:textId="12B11578" w:rsidR="007A0E1B" w:rsidRDefault="007A0E1B" w:rsidP="00E87387">
            <w:r>
              <w:t>Lister les offres d’emploi d’une entreprise</w:t>
            </w:r>
          </w:p>
        </w:tc>
        <w:tc>
          <w:tcPr>
            <w:tcW w:w="981" w:type="dxa"/>
          </w:tcPr>
          <w:p w14:paraId="7EA72B96" w14:textId="77777777" w:rsidR="007A0E1B" w:rsidRDefault="007A0E1B" w:rsidP="00E87387"/>
        </w:tc>
      </w:tr>
      <w:tr w:rsidR="007A0E1B" w14:paraId="48383E01" w14:textId="77777777" w:rsidTr="007A0E1B">
        <w:trPr>
          <w:jc w:val="center"/>
        </w:trPr>
        <w:tc>
          <w:tcPr>
            <w:tcW w:w="8075" w:type="dxa"/>
          </w:tcPr>
          <w:p w14:paraId="68120053" w14:textId="61F2A8E4" w:rsidR="007A0E1B" w:rsidRDefault="007A0E1B" w:rsidP="00E87387">
            <w:r>
              <w:t>Messagerie entre utilisateurs et employeurs en lien avec une offre d’emploi</w:t>
            </w:r>
          </w:p>
        </w:tc>
        <w:tc>
          <w:tcPr>
            <w:tcW w:w="981" w:type="dxa"/>
          </w:tcPr>
          <w:p w14:paraId="772E59CE" w14:textId="77777777" w:rsidR="007A0E1B" w:rsidRDefault="007A0E1B" w:rsidP="00E87387"/>
        </w:tc>
      </w:tr>
      <w:tr w:rsidR="007A0E1B" w14:paraId="2F91D807" w14:textId="77777777" w:rsidTr="007A0E1B">
        <w:trPr>
          <w:jc w:val="center"/>
        </w:trPr>
        <w:tc>
          <w:tcPr>
            <w:tcW w:w="8075" w:type="dxa"/>
          </w:tcPr>
          <w:p w14:paraId="57C25F9A" w14:textId="153B6E6F" w:rsidR="007A0E1B" w:rsidRDefault="007A0E1B" w:rsidP="00E87387">
            <w:r>
              <w:t>Gestion des types de contrats</w:t>
            </w:r>
          </w:p>
        </w:tc>
        <w:tc>
          <w:tcPr>
            <w:tcW w:w="981" w:type="dxa"/>
          </w:tcPr>
          <w:p w14:paraId="62C4B648" w14:textId="77777777" w:rsidR="007A0E1B" w:rsidRDefault="007A0E1B" w:rsidP="00E87387"/>
        </w:tc>
      </w:tr>
      <w:tr w:rsidR="007A0E1B" w14:paraId="11FEE9A6" w14:textId="77777777" w:rsidTr="007A0E1B">
        <w:trPr>
          <w:jc w:val="center"/>
        </w:trPr>
        <w:tc>
          <w:tcPr>
            <w:tcW w:w="8075" w:type="dxa"/>
          </w:tcPr>
          <w:p w14:paraId="26833701" w14:textId="0C7C4189" w:rsidR="007A0E1B" w:rsidRDefault="007A0E1B" w:rsidP="00E87387">
            <w:r>
              <w:t>Gestion des types d’expériences professionnelles</w:t>
            </w:r>
          </w:p>
        </w:tc>
        <w:tc>
          <w:tcPr>
            <w:tcW w:w="981" w:type="dxa"/>
          </w:tcPr>
          <w:p w14:paraId="44948D56" w14:textId="77777777" w:rsidR="007A0E1B" w:rsidRDefault="007A0E1B" w:rsidP="00E87387"/>
        </w:tc>
      </w:tr>
      <w:tr w:rsidR="007A0E1B" w14:paraId="3A6705A9" w14:textId="77777777" w:rsidTr="007A0E1B">
        <w:trPr>
          <w:jc w:val="center"/>
        </w:trPr>
        <w:tc>
          <w:tcPr>
            <w:tcW w:w="8075" w:type="dxa"/>
          </w:tcPr>
          <w:p w14:paraId="4193713A" w14:textId="7873CE3C" w:rsidR="007A0E1B" w:rsidRDefault="007A0E1B" w:rsidP="00E87387">
            <w:r>
              <w:t>Gestion des types d’utilisateurs</w:t>
            </w:r>
          </w:p>
        </w:tc>
        <w:tc>
          <w:tcPr>
            <w:tcW w:w="981" w:type="dxa"/>
          </w:tcPr>
          <w:p w14:paraId="2424FF68" w14:textId="77777777" w:rsidR="007A0E1B" w:rsidRDefault="007A0E1B" w:rsidP="00E87387"/>
        </w:tc>
      </w:tr>
      <w:tr w:rsidR="007A0E1B" w14:paraId="4B2051E2" w14:textId="77777777" w:rsidTr="007A0E1B">
        <w:trPr>
          <w:jc w:val="center"/>
        </w:trPr>
        <w:tc>
          <w:tcPr>
            <w:tcW w:w="8075" w:type="dxa"/>
          </w:tcPr>
          <w:p w14:paraId="681454AC" w14:textId="08E9C5FE" w:rsidR="007A0E1B" w:rsidRDefault="007A0E1B" w:rsidP="00E87387">
            <w:r>
              <w:t>Gestion des droits d’accès</w:t>
            </w:r>
          </w:p>
        </w:tc>
        <w:tc>
          <w:tcPr>
            <w:tcW w:w="981" w:type="dxa"/>
          </w:tcPr>
          <w:p w14:paraId="02928C63" w14:textId="77777777" w:rsidR="007A0E1B" w:rsidRDefault="007A0E1B" w:rsidP="00E87387"/>
        </w:tc>
      </w:tr>
      <w:tr w:rsidR="007A0E1B" w14:paraId="56E9382C" w14:textId="77777777" w:rsidTr="007A0E1B">
        <w:trPr>
          <w:jc w:val="center"/>
        </w:trPr>
        <w:tc>
          <w:tcPr>
            <w:tcW w:w="8075" w:type="dxa"/>
          </w:tcPr>
          <w:p w14:paraId="3CE779A9" w14:textId="1783DA17" w:rsidR="007A0E1B" w:rsidRDefault="007A0E1B" w:rsidP="00E87387">
            <w:r>
              <w:t>Demander une mise en relation</w:t>
            </w:r>
          </w:p>
        </w:tc>
        <w:tc>
          <w:tcPr>
            <w:tcW w:w="981" w:type="dxa"/>
          </w:tcPr>
          <w:p w14:paraId="0036F1DC" w14:textId="77777777" w:rsidR="007A0E1B" w:rsidRDefault="007A0E1B" w:rsidP="00E87387"/>
        </w:tc>
      </w:tr>
      <w:tr w:rsidR="007A0E1B" w14:paraId="7CE4DC62" w14:textId="77777777" w:rsidTr="007A0E1B">
        <w:trPr>
          <w:jc w:val="center"/>
        </w:trPr>
        <w:tc>
          <w:tcPr>
            <w:tcW w:w="8075" w:type="dxa"/>
          </w:tcPr>
          <w:p w14:paraId="589DE3B4" w14:textId="533A28A5" w:rsidR="007A0E1B" w:rsidRDefault="007A0E1B" w:rsidP="00E87387">
            <w:r>
              <w:t>Accepter / refuser une mise en relation</w:t>
            </w:r>
          </w:p>
        </w:tc>
        <w:tc>
          <w:tcPr>
            <w:tcW w:w="981" w:type="dxa"/>
          </w:tcPr>
          <w:p w14:paraId="013C2F07" w14:textId="77777777" w:rsidR="007A0E1B" w:rsidRDefault="007A0E1B" w:rsidP="00E87387"/>
        </w:tc>
      </w:tr>
      <w:tr w:rsidR="007A0E1B" w14:paraId="3405758D" w14:textId="77777777" w:rsidTr="007A0E1B">
        <w:trPr>
          <w:jc w:val="center"/>
        </w:trPr>
        <w:tc>
          <w:tcPr>
            <w:tcW w:w="8075" w:type="dxa"/>
          </w:tcPr>
          <w:p w14:paraId="035B1AB2" w14:textId="0ED047DC" w:rsidR="007A0E1B" w:rsidRDefault="007A0E1B" w:rsidP="00E87387">
            <w:r>
              <w:t>Afficher la liste des personnes en contact avec l’utilisateur connecté</w:t>
            </w:r>
          </w:p>
        </w:tc>
        <w:tc>
          <w:tcPr>
            <w:tcW w:w="981" w:type="dxa"/>
          </w:tcPr>
          <w:p w14:paraId="31C37FAA" w14:textId="77777777" w:rsidR="007A0E1B" w:rsidRDefault="007A0E1B" w:rsidP="00E87387"/>
        </w:tc>
      </w:tr>
      <w:tr w:rsidR="007A0E1B" w14:paraId="05706202" w14:textId="77777777" w:rsidTr="007A0E1B">
        <w:trPr>
          <w:jc w:val="center"/>
        </w:trPr>
        <w:tc>
          <w:tcPr>
            <w:tcW w:w="8075" w:type="dxa"/>
          </w:tcPr>
          <w:p w14:paraId="033153BB" w14:textId="3B7776BA" w:rsidR="007A0E1B" w:rsidRDefault="007A0E1B" w:rsidP="00E87387">
            <w:r>
              <w:t>Messagerie entre personnes en contact</w:t>
            </w:r>
          </w:p>
        </w:tc>
        <w:tc>
          <w:tcPr>
            <w:tcW w:w="981" w:type="dxa"/>
          </w:tcPr>
          <w:p w14:paraId="3B56A122" w14:textId="77777777" w:rsidR="007A0E1B" w:rsidRDefault="007A0E1B" w:rsidP="00E87387"/>
        </w:tc>
      </w:tr>
      <w:tr w:rsidR="007A0E1B" w14:paraId="7A0369B4" w14:textId="77777777" w:rsidTr="007A0E1B">
        <w:trPr>
          <w:jc w:val="center"/>
        </w:trPr>
        <w:tc>
          <w:tcPr>
            <w:tcW w:w="8075" w:type="dxa"/>
          </w:tcPr>
          <w:p w14:paraId="15466C9C" w14:textId="71400C9D" w:rsidR="007A0E1B" w:rsidRDefault="007A0E1B" w:rsidP="00E87387">
            <w:r>
              <w:t>Publicité : acheter une publicité</w:t>
            </w:r>
          </w:p>
        </w:tc>
        <w:tc>
          <w:tcPr>
            <w:tcW w:w="981" w:type="dxa"/>
          </w:tcPr>
          <w:p w14:paraId="678F2821" w14:textId="77777777" w:rsidR="007A0E1B" w:rsidRDefault="007A0E1B" w:rsidP="00E87387"/>
        </w:tc>
      </w:tr>
      <w:tr w:rsidR="007A0E1B" w14:paraId="6149AFCF" w14:textId="77777777" w:rsidTr="007A0E1B">
        <w:trPr>
          <w:jc w:val="center"/>
        </w:trPr>
        <w:tc>
          <w:tcPr>
            <w:tcW w:w="8075" w:type="dxa"/>
          </w:tcPr>
          <w:p w14:paraId="6E4D8651" w14:textId="777BB684" w:rsidR="007A0E1B" w:rsidRDefault="007A0E1B" w:rsidP="00E87387">
            <w:r>
              <w:t>Publicité : modifier une publicité</w:t>
            </w:r>
          </w:p>
        </w:tc>
        <w:tc>
          <w:tcPr>
            <w:tcW w:w="981" w:type="dxa"/>
          </w:tcPr>
          <w:p w14:paraId="6B957F83" w14:textId="77777777" w:rsidR="007A0E1B" w:rsidRDefault="007A0E1B" w:rsidP="00E87387"/>
        </w:tc>
      </w:tr>
      <w:tr w:rsidR="007A0E1B" w14:paraId="0831955B" w14:textId="77777777" w:rsidTr="007A0E1B">
        <w:trPr>
          <w:jc w:val="center"/>
        </w:trPr>
        <w:tc>
          <w:tcPr>
            <w:tcW w:w="8075" w:type="dxa"/>
          </w:tcPr>
          <w:p w14:paraId="027A5E09" w14:textId="4DB1285F" w:rsidR="007A0E1B" w:rsidRDefault="007A0E1B" w:rsidP="00E87387">
            <w:r>
              <w:t>Publicité : supprimer une publicité</w:t>
            </w:r>
          </w:p>
        </w:tc>
        <w:tc>
          <w:tcPr>
            <w:tcW w:w="981" w:type="dxa"/>
          </w:tcPr>
          <w:p w14:paraId="3D1921C7" w14:textId="77777777" w:rsidR="007A0E1B" w:rsidRDefault="007A0E1B" w:rsidP="00E87387"/>
        </w:tc>
      </w:tr>
      <w:tr w:rsidR="007A0E1B" w14:paraId="5961776B" w14:textId="77777777" w:rsidTr="007A0E1B">
        <w:trPr>
          <w:jc w:val="center"/>
        </w:trPr>
        <w:tc>
          <w:tcPr>
            <w:tcW w:w="8075" w:type="dxa"/>
          </w:tcPr>
          <w:p w14:paraId="182E2FA2" w14:textId="08E49D0B" w:rsidR="007A0E1B" w:rsidRDefault="007A0E1B" w:rsidP="00E87387">
            <w:r>
              <w:t>Modérer les publicités</w:t>
            </w:r>
          </w:p>
        </w:tc>
        <w:tc>
          <w:tcPr>
            <w:tcW w:w="981" w:type="dxa"/>
          </w:tcPr>
          <w:p w14:paraId="1F88ACFF" w14:textId="77777777" w:rsidR="007A0E1B" w:rsidRDefault="007A0E1B" w:rsidP="00E87387"/>
        </w:tc>
      </w:tr>
      <w:tr w:rsidR="007A0E1B" w14:paraId="19C479C9" w14:textId="77777777" w:rsidTr="007A0E1B">
        <w:trPr>
          <w:jc w:val="center"/>
        </w:trPr>
        <w:tc>
          <w:tcPr>
            <w:tcW w:w="8075" w:type="dxa"/>
          </w:tcPr>
          <w:p w14:paraId="77694A8C" w14:textId="218E6CF9" w:rsidR="007A0E1B" w:rsidRDefault="007A0E1B" w:rsidP="00E87387">
            <w:r>
              <w:t>Affichage des publicités</w:t>
            </w:r>
          </w:p>
        </w:tc>
        <w:tc>
          <w:tcPr>
            <w:tcW w:w="981" w:type="dxa"/>
          </w:tcPr>
          <w:p w14:paraId="429CF088" w14:textId="77777777" w:rsidR="007A0E1B" w:rsidRDefault="007A0E1B" w:rsidP="00E87387"/>
        </w:tc>
      </w:tr>
      <w:tr w:rsidR="007A0E1B" w14:paraId="2E014146" w14:textId="77777777" w:rsidTr="007A0E1B">
        <w:trPr>
          <w:jc w:val="center"/>
        </w:trPr>
        <w:tc>
          <w:tcPr>
            <w:tcW w:w="8075" w:type="dxa"/>
          </w:tcPr>
          <w:p w14:paraId="5882B8BE" w14:textId="4F66BBBD" w:rsidR="007A0E1B" w:rsidRDefault="007A0E1B" w:rsidP="00E87387">
            <w:r>
              <w:t>Modification du texte des pages du site</w:t>
            </w:r>
          </w:p>
        </w:tc>
        <w:tc>
          <w:tcPr>
            <w:tcW w:w="981" w:type="dxa"/>
          </w:tcPr>
          <w:p w14:paraId="6ABB498B" w14:textId="77777777" w:rsidR="007A0E1B" w:rsidRDefault="007A0E1B" w:rsidP="00E87387"/>
        </w:tc>
      </w:tr>
      <w:tr w:rsidR="007A0E1B" w14:paraId="3CA5DB23" w14:textId="77777777" w:rsidTr="007A0E1B">
        <w:trPr>
          <w:jc w:val="center"/>
        </w:trPr>
        <w:tc>
          <w:tcPr>
            <w:tcW w:w="8075" w:type="dxa"/>
          </w:tcPr>
          <w:p w14:paraId="74222EBE" w14:textId="7B714271" w:rsidR="007A0E1B" w:rsidRDefault="007A0E1B" w:rsidP="00E87387">
            <w:r>
              <w:t>Consultation des logs de connexion (pour l’utilisateur connecté)</w:t>
            </w:r>
          </w:p>
        </w:tc>
        <w:tc>
          <w:tcPr>
            <w:tcW w:w="981" w:type="dxa"/>
          </w:tcPr>
          <w:p w14:paraId="75FB16C8" w14:textId="77777777" w:rsidR="007A0E1B" w:rsidRDefault="007A0E1B" w:rsidP="00E87387"/>
        </w:tc>
      </w:tr>
      <w:tr w:rsidR="007A0E1B" w14:paraId="58E73BAC" w14:textId="77777777" w:rsidTr="007A0E1B">
        <w:trPr>
          <w:jc w:val="center"/>
        </w:trPr>
        <w:tc>
          <w:tcPr>
            <w:tcW w:w="8075" w:type="dxa"/>
          </w:tcPr>
          <w:p w14:paraId="3173B1DA" w14:textId="22F03DEF" w:rsidR="007A0E1B" w:rsidRDefault="007A0E1B" w:rsidP="00E87387">
            <w:r>
              <w:t>Consultation des logs de connexion (pour l’entreprise connectée)</w:t>
            </w:r>
            <w:r w:rsidR="00343DDB">
              <w:t xml:space="preserve"> </w:t>
            </w:r>
          </w:p>
        </w:tc>
        <w:tc>
          <w:tcPr>
            <w:tcW w:w="981" w:type="dxa"/>
          </w:tcPr>
          <w:p w14:paraId="05604297" w14:textId="77777777" w:rsidR="007A0E1B" w:rsidRDefault="007A0E1B" w:rsidP="00E87387"/>
        </w:tc>
      </w:tr>
      <w:tr w:rsidR="007A0E1B" w14:paraId="0C6EA567" w14:textId="77777777" w:rsidTr="007A0E1B">
        <w:trPr>
          <w:jc w:val="center"/>
        </w:trPr>
        <w:tc>
          <w:tcPr>
            <w:tcW w:w="8075" w:type="dxa"/>
          </w:tcPr>
          <w:p w14:paraId="476EA266" w14:textId="78178313" w:rsidR="007A0E1B" w:rsidRDefault="007A0E1B" w:rsidP="00E87387">
            <w:r>
              <w:t>Consultation des logs de connexion (en tant qu’administrateur du site)</w:t>
            </w:r>
          </w:p>
        </w:tc>
        <w:tc>
          <w:tcPr>
            <w:tcW w:w="981" w:type="dxa"/>
          </w:tcPr>
          <w:p w14:paraId="53A56DB5" w14:textId="77777777" w:rsidR="007A0E1B" w:rsidRDefault="007A0E1B" w:rsidP="00E87387"/>
        </w:tc>
      </w:tr>
    </w:tbl>
    <w:p w14:paraId="18150CB8" w14:textId="148A5644" w:rsidR="00E87387" w:rsidRDefault="00E87387" w:rsidP="00E87387"/>
    <w:p w14:paraId="1A1C3404" w14:textId="239EB168" w:rsidR="00124D8E" w:rsidRDefault="00124D8E">
      <w:r>
        <w:br w:type="page"/>
      </w:r>
    </w:p>
    <w:p w14:paraId="1A08A1E0" w14:textId="77777777" w:rsidR="00752246" w:rsidRDefault="00752246" w:rsidP="00E87387"/>
    <w:p w14:paraId="06EFCAF9" w14:textId="70A16DF3" w:rsidR="00752246" w:rsidRDefault="00752246" w:rsidP="00E87387">
      <w:r>
        <w:t>Pages à faire :</w:t>
      </w:r>
    </w:p>
    <w:p w14:paraId="514CF5D4" w14:textId="7D1D7412" w:rsidR="00307578" w:rsidRPr="00752246" w:rsidRDefault="00752246" w:rsidP="00FF2D6D">
      <w:proofErr w:type="spellStart"/>
      <w:r w:rsidRPr="00752246">
        <w:t>moncompte.php</w:t>
      </w:r>
      <w:proofErr w:type="spellEnd"/>
    </w:p>
    <w:p w14:paraId="52192E2E" w14:textId="2D638F07" w:rsidR="00752246" w:rsidRPr="00752246" w:rsidRDefault="00307578" w:rsidP="00752246">
      <w:proofErr w:type="spellStart"/>
      <w:r>
        <w:t>mes</w:t>
      </w:r>
      <w:r w:rsidR="00752246" w:rsidRPr="00752246">
        <w:t>entreprises.php</w:t>
      </w:r>
      <w:proofErr w:type="spellEnd"/>
    </w:p>
    <w:p w14:paraId="4597702C" w14:textId="77777777" w:rsidR="00752246" w:rsidRPr="00752246" w:rsidRDefault="00752246" w:rsidP="00752246">
      <w:proofErr w:type="spellStart"/>
      <w:r w:rsidRPr="00752246">
        <w:t>moderation.php</w:t>
      </w:r>
      <w:proofErr w:type="spellEnd"/>
    </w:p>
    <w:p w14:paraId="26449F47" w14:textId="77777777" w:rsidR="00752246" w:rsidRPr="00752246" w:rsidRDefault="00752246" w:rsidP="00752246">
      <w:proofErr w:type="spellStart"/>
      <w:r w:rsidRPr="00752246">
        <w:t>contact.php</w:t>
      </w:r>
      <w:proofErr w:type="spellEnd"/>
    </w:p>
    <w:p w14:paraId="78FD3B72" w14:textId="77777777" w:rsidR="00E97D2D" w:rsidRDefault="00E97D2D"/>
    <w:p w14:paraId="47615DBF" w14:textId="49717162" w:rsidR="00E97D2D" w:rsidRDefault="00E97D2D">
      <w:r>
        <w:br w:type="page"/>
      </w:r>
    </w:p>
    <w:p w14:paraId="2017A7AD" w14:textId="77777777" w:rsidR="00AE03DA" w:rsidRDefault="00AE03DA" w:rsidP="00B40769"/>
    <w:p w14:paraId="2614B7AE" w14:textId="2CD97648" w:rsidR="00B40769" w:rsidRDefault="00B40769" w:rsidP="00B40769">
      <w:r>
        <w:t>TODO :</w:t>
      </w:r>
    </w:p>
    <w:p w14:paraId="30C34C20" w14:textId="77777777" w:rsidR="000C10EF" w:rsidRDefault="000C10EF" w:rsidP="000C10EF">
      <w:pPr>
        <w:pStyle w:val="Paragraphedeliste"/>
        <w:numPr>
          <w:ilvl w:val="0"/>
          <w:numId w:val="3"/>
        </w:numPr>
      </w:pPr>
      <w:proofErr w:type="gramStart"/>
      <w:r>
        <w:t>compléter</w:t>
      </w:r>
      <w:proofErr w:type="gramEnd"/>
      <w:r>
        <w:t xml:space="preserve"> page « </w:t>
      </w:r>
      <w:proofErr w:type="spellStart"/>
      <w:r>
        <w:t>moncv.php</w:t>
      </w:r>
      <w:proofErr w:type="spellEnd"/>
      <w:r>
        <w:t> »</w:t>
      </w:r>
    </w:p>
    <w:p w14:paraId="2D9B75A2" w14:textId="3FFC9AA6" w:rsidR="000C10EF" w:rsidRDefault="000C10EF" w:rsidP="00EE3877">
      <w:pPr>
        <w:jc w:val="right"/>
      </w:pPr>
    </w:p>
    <w:p w14:paraId="58C5A121" w14:textId="77777777" w:rsidR="000C10EF" w:rsidRDefault="000C10EF" w:rsidP="00B40769"/>
    <w:p w14:paraId="3DFB5C58" w14:textId="6CA21A58" w:rsidR="00B40769" w:rsidRDefault="00AE03DA" w:rsidP="00B40769">
      <w:pPr>
        <w:pStyle w:val="Paragraphedeliste"/>
        <w:numPr>
          <w:ilvl w:val="0"/>
          <w:numId w:val="3"/>
        </w:numPr>
      </w:pPr>
      <w:r>
        <w:t>Sur messagerie, pouvoir signaler en message reçu à la modération ou les abus d’un utilisateur</w:t>
      </w:r>
    </w:p>
    <w:p w14:paraId="0D52F1DD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boucler</w:t>
      </w:r>
      <w:proofErr w:type="gramEnd"/>
      <w:r w:rsidRPr="00040128">
        <w:t xml:space="preserve"> contrôles et fonctionnement de la page de demande de mot de passe perdu</w:t>
      </w:r>
    </w:p>
    <w:p w14:paraId="48AD72D7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changer</w:t>
      </w:r>
      <w:proofErr w:type="gramEnd"/>
      <w:r w:rsidRPr="00040128">
        <w:t xml:space="preserve"> logo du site</w:t>
      </w:r>
    </w:p>
    <w:p w14:paraId="55FBC9C2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proposer</w:t>
      </w:r>
      <w:proofErr w:type="gramEnd"/>
      <w:r w:rsidRPr="00040128">
        <w:t xml:space="preserve"> un export de CV</w:t>
      </w:r>
    </w:p>
    <w:p w14:paraId="1D495196" w14:textId="76CE299F" w:rsidR="00040128" w:rsidRPr="00040128" w:rsidRDefault="00040128" w:rsidP="00ED2F6F">
      <w:pPr>
        <w:pStyle w:val="Paragraphedeliste"/>
        <w:numPr>
          <w:ilvl w:val="0"/>
          <w:numId w:val="3"/>
        </w:numPr>
      </w:pPr>
      <w:r w:rsidRPr="00040128">
        <w:t>Proposer un import de CV</w:t>
      </w:r>
    </w:p>
    <w:p w14:paraId="4EB2BE7C" w14:textId="6316BA37" w:rsidR="00040128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logo drapeau aux langues</w:t>
      </w:r>
    </w:p>
    <w:p w14:paraId="79F2ADF0" w14:textId="76232F77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</w:t>
      </w:r>
      <w:proofErr w:type="spellStart"/>
      <w:r>
        <w:t>code_iso</w:t>
      </w:r>
      <w:proofErr w:type="spellEnd"/>
      <w:r>
        <w:t xml:space="preserve"> sur les pays</w:t>
      </w:r>
    </w:p>
    <w:p w14:paraId="3EE0EE5A" w14:textId="3EA21E0B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langues principale (ou langues utilisées) sur les pays</w:t>
      </w:r>
    </w:p>
    <w:p w14:paraId="77DD1FCE" w14:textId="7D564A51" w:rsidR="00F76906" w:rsidRDefault="00062C98" w:rsidP="002F3C1B">
      <w:pPr>
        <w:pStyle w:val="Paragraphedeliste"/>
        <w:numPr>
          <w:ilvl w:val="0"/>
          <w:numId w:val="3"/>
        </w:numPr>
      </w:pPr>
      <w:proofErr w:type="gramStart"/>
      <w:r>
        <w:t>a</w:t>
      </w:r>
      <w:r w:rsidR="003A26A5">
        <w:t>jouter</w:t>
      </w:r>
      <w:proofErr w:type="gramEnd"/>
      <w:r w:rsidR="003A26A5">
        <w:t xml:space="preserve"> logo du site sur réseaux sociaux</w:t>
      </w:r>
    </w:p>
    <w:p w14:paraId="606FE679" w14:textId="072EC835" w:rsidR="00E97D2D" w:rsidRDefault="00124D8E" w:rsidP="00E97D2D">
      <w:pPr>
        <w:pStyle w:val="Paragraphedeliste"/>
        <w:numPr>
          <w:ilvl w:val="0"/>
          <w:numId w:val="3"/>
        </w:numPr>
      </w:pPr>
      <w:proofErr w:type="gramStart"/>
      <w:r>
        <w:t>gérer</w:t>
      </w:r>
      <w:proofErr w:type="gramEnd"/>
      <w:r>
        <w:t xml:space="preserve"> l’appui sur la touche ESC du clavier et déclencher le bouton RETOUR ou ANNULER selon les pages</w:t>
      </w:r>
    </w:p>
    <w:p w14:paraId="28C33F52" w14:textId="77777777" w:rsidR="00E97D2D" w:rsidRDefault="00E97D2D" w:rsidP="00E97D2D"/>
    <w:p w14:paraId="6513A29F" w14:textId="79D96FE7" w:rsidR="00F73ADA" w:rsidRDefault="00E97D2D" w:rsidP="00DA2C41">
      <w:pPr>
        <w:pStyle w:val="Paragraphedeliste"/>
        <w:numPr>
          <w:ilvl w:val="0"/>
          <w:numId w:val="3"/>
        </w:numPr>
      </w:pPr>
      <w:proofErr w:type="gramStart"/>
      <w:r>
        <w:t>gérer</w:t>
      </w:r>
      <w:proofErr w:type="gramEnd"/>
      <w:r>
        <w:t xml:space="preserve"> un cache des </w:t>
      </w:r>
      <w:r w:rsidR="006F5526">
        <w:t>pages ou textes du site</w:t>
      </w:r>
    </w:p>
    <w:p w14:paraId="417AB9FF" w14:textId="1E2695DA" w:rsidR="00E97D2D" w:rsidRDefault="00751B9F" w:rsidP="00DA2C41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les mises à jour de </w:t>
      </w:r>
      <w:r w:rsidR="006F5526">
        <w:t>données (toutes tables confondues)</w:t>
      </w:r>
      <w:r>
        <w:t>, en cas d’erreur SQL au moment de l’insertion ou de la mise à jour, envoyer une erreur à l’utilisateur plutôt que lui dire que tout est ok (penser à changer dans tous les écrans d’a</w:t>
      </w:r>
      <w:r w:rsidR="00270D9E">
        <w:t>d</w:t>
      </w:r>
      <w:r>
        <w:t>min)</w:t>
      </w:r>
    </w:p>
    <w:p w14:paraId="4F4D0748" w14:textId="259B56CE" w:rsidR="00700234" w:rsidRDefault="00270D9E" w:rsidP="00DA2C41">
      <w:pPr>
        <w:pStyle w:val="Paragraphedeliste"/>
        <w:numPr>
          <w:ilvl w:val="0"/>
          <w:numId w:val="3"/>
        </w:numPr>
      </w:pPr>
      <w:proofErr w:type="gramStart"/>
      <w:r>
        <w:t>gérer</w:t>
      </w:r>
      <w:proofErr w:type="gramEnd"/>
      <w:r>
        <w:t xml:space="preserve"> le formulaire de contacts sur la page </w:t>
      </w:r>
      <w:proofErr w:type="spellStart"/>
      <w:r>
        <w:t>contact.php</w:t>
      </w:r>
      <w:proofErr w:type="spellEnd"/>
      <w:r>
        <w:t xml:space="preserve"> et faire la page après envoi du formulaire</w:t>
      </w:r>
    </w:p>
    <w:p w14:paraId="535DF028" w14:textId="79D51278" w:rsidR="00FF2D6D" w:rsidRDefault="00FF2D6D" w:rsidP="00DA2C41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mise à jour des tables (ex réseaux sociaux), </w:t>
      </w:r>
      <w:r w:rsidR="00C80A02">
        <w:t>si on valide l’écran lorsqu’on a une erreur, il ne trouve pas l’enregistrement à modifier (</w:t>
      </w:r>
      <w:proofErr w:type="spellStart"/>
      <w:r w:rsidR="00C80A02">
        <w:t>pb</w:t>
      </w:r>
      <w:proofErr w:type="spellEnd"/>
      <w:r w:rsidR="00C80A02">
        <w:t xml:space="preserve"> calcul checksum)</w:t>
      </w:r>
    </w:p>
    <w:p w14:paraId="4B2CA76C" w14:textId="20EACF1A" w:rsidR="00FF2D6D" w:rsidRDefault="00FF2D6D" w:rsidP="00FF2D6D"/>
    <w:p w14:paraId="6020E468" w14:textId="77777777" w:rsidR="00C80A02" w:rsidRDefault="00C80A02" w:rsidP="00C80A02">
      <w:pPr>
        <w:pStyle w:val="Paragraphedeliste"/>
      </w:pPr>
    </w:p>
    <w:p w14:paraId="73355593" w14:textId="360DECA4" w:rsidR="00C80A02" w:rsidRDefault="00C80A02" w:rsidP="00C80A02">
      <w:pPr>
        <w:pStyle w:val="Paragraphedeliste"/>
        <w:numPr>
          <w:ilvl w:val="0"/>
          <w:numId w:val="3"/>
        </w:numPr>
      </w:pPr>
      <w:proofErr w:type="gramStart"/>
      <w:r>
        <w:t>possibilité</w:t>
      </w:r>
      <w:proofErr w:type="gramEnd"/>
      <w:r>
        <w:t xml:space="preserve"> de désactiver son compte</w:t>
      </w:r>
    </w:p>
    <w:p w14:paraId="512D89A1" w14:textId="77777777" w:rsidR="00C80A02" w:rsidRDefault="00C80A02" w:rsidP="00C80A02">
      <w:pPr>
        <w:pStyle w:val="Paragraphedeliste"/>
      </w:pPr>
    </w:p>
    <w:p w14:paraId="4F3C2392" w14:textId="082F5ACC" w:rsidR="00C80A02" w:rsidRDefault="00C80A02" w:rsidP="00C80A02"/>
    <w:p w14:paraId="1BBAFA83" w14:textId="697A6034" w:rsidR="00C80A02" w:rsidRDefault="00C80A02" w:rsidP="00C80A02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suppression utilisateur, s’assurer qu’il n’a pas de données dans « </w:t>
      </w:r>
      <w:proofErr w:type="spellStart"/>
      <w:r>
        <w:t>cv_infos</w:t>
      </w:r>
      <w:proofErr w:type="spellEnd"/>
      <w:r>
        <w:t> », « </w:t>
      </w:r>
      <w:proofErr w:type="spellStart"/>
      <w:r>
        <w:t>cv_langues</w:t>
      </w:r>
      <w:proofErr w:type="spellEnd"/>
      <w:r>
        <w:t> »</w:t>
      </w:r>
    </w:p>
    <w:p w14:paraId="16C99A29" w14:textId="2B78A9F2" w:rsidR="00D47918" w:rsidRDefault="00D47918" w:rsidP="00C80A02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suppression </w:t>
      </w:r>
      <w:proofErr w:type="spellStart"/>
      <w:r>
        <w:t>niveaux_etudes</w:t>
      </w:r>
      <w:proofErr w:type="spellEnd"/>
      <w:r>
        <w:t>, s’assurer qu’il n’y en a pas dans la table « </w:t>
      </w:r>
      <w:proofErr w:type="spellStart"/>
      <w:r>
        <w:t>cv_infos</w:t>
      </w:r>
      <w:proofErr w:type="spellEnd"/>
      <w:r>
        <w:t> »</w:t>
      </w:r>
    </w:p>
    <w:p w14:paraId="4F1C7138" w14:textId="77777777" w:rsidR="00D47918" w:rsidRDefault="00D47918" w:rsidP="00C80A02">
      <w:pPr>
        <w:pStyle w:val="Paragraphedeliste"/>
        <w:numPr>
          <w:ilvl w:val="0"/>
          <w:numId w:val="3"/>
        </w:numPr>
      </w:pPr>
    </w:p>
    <w:sectPr w:rsidR="00D47918" w:rsidSect="00362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28D5A" w14:textId="77777777" w:rsidR="00F30CC3" w:rsidRDefault="00F30CC3" w:rsidP="0030457F">
      <w:r>
        <w:separator/>
      </w:r>
    </w:p>
  </w:endnote>
  <w:endnote w:type="continuationSeparator" w:id="0">
    <w:p w14:paraId="2F16FA8A" w14:textId="77777777" w:rsidR="00F30CC3" w:rsidRDefault="00F30CC3" w:rsidP="0030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8D9FA" w14:textId="77777777" w:rsidR="00F5620B" w:rsidRDefault="00F562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0C398" w14:textId="13981151" w:rsidR="00F5620B" w:rsidRPr="001F07AC" w:rsidRDefault="0030457F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noProof/>
        <w:color w:val="FFFFFF" w:themeColor="background1"/>
        <w:sz w:val="20"/>
        <w:szCs w:val="20"/>
      </w:rPr>
      <w:drawing>
        <wp:anchor distT="0" distB="0" distL="114300" distR="114300" simplePos="0" relativeHeight="251658240" behindDoc="1" locked="0" layoutInCell="1" allowOverlap="1" wp14:anchorId="56AC5FF4" wp14:editId="2DEA0190">
          <wp:simplePos x="0" y="0"/>
          <wp:positionH relativeFrom="page">
            <wp:posOffset>-35759</wp:posOffset>
          </wp:positionH>
          <wp:positionV relativeFrom="page">
            <wp:posOffset>10093758</wp:posOffset>
          </wp:positionV>
          <wp:extent cx="7580181" cy="592572"/>
          <wp:effectExtent l="0" t="0" r="1905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181" cy="59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20B" w:rsidRPr="001F07AC">
      <w:rPr>
        <w:b/>
        <w:bCs/>
        <w:color w:val="FFFFFF" w:themeColor="background1"/>
        <w:sz w:val="20"/>
        <w:szCs w:val="20"/>
      </w:rPr>
      <w:tab/>
    </w:r>
    <w:r w:rsidR="001F07AC" w:rsidRPr="001F07AC">
      <w:rPr>
        <w:b/>
        <w:bCs/>
        <w:color w:val="FFFFFF" w:themeColor="background1"/>
        <w:sz w:val="20"/>
        <w:szCs w:val="20"/>
      </w:rPr>
      <w:fldChar w:fldCharType="begin"/>
    </w:r>
    <w:r w:rsidR="001F07AC" w:rsidRPr="001F07AC">
      <w:rPr>
        <w:b/>
        <w:bCs/>
        <w:color w:val="FFFFFF" w:themeColor="background1"/>
        <w:sz w:val="20"/>
        <w:szCs w:val="20"/>
      </w:rPr>
      <w:instrText xml:space="preserve"> TITLE  \* MERGEFORMAT </w:instrText>
    </w:r>
    <w:r w:rsidR="001F07AC"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color w:val="FFFFFF" w:themeColor="background1"/>
        <w:sz w:val="20"/>
        <w:szCs w:val="20"/>
      </w:rPr>
      <w:t>Suivi projet TD web</w:t>
    </w:r>
    <w:r w:rsidR="001F07AC"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A8C4A0D" w14:textId="78A689B1" w:rsidR="0030457F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AUTHOR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noProof/>
        <w:color w:val="FFFFFF" w:themeColor="background1"/>
        <w:sz w:val="20"/>
        <w:szCs w:val="20"/>
      </w:rPr>
      <w:t>Patrick PREMARTIN</w:t>
    </w:r>
    <w:r w:rsidRPr="001F07AC">
      <w:rPr>
        <w:b/>
        <w:bCs/>
        <w:color w:val="FFFFFF" w:themeColor="background1"/>
        <w:sz w:val="20"/>
        <w:szCs w:val="20"/>
      </w:rPr>
      <w:fldChar w:fldCharType="end"/>
    </w: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PAGE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Pr="001F07AC">
      <w:rPr>
        <w:b/>
        <w:bCs/>
        <w:noProof/>
        <w:color w:val="FFFFFF" w:themeColor="background1"/>
        <w:sz w:val="20"/>
        <w:szCs w:val="20"/>
      </w:rPr>
      <w:t>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301B887" w14:textId="29464CDD" w:rsidR="001F07AC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SAVEDATE \@ "dd/MM/yyyy"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307578">
      <w:rPr>
        <w:b/>
        <w:bCs/>
        <w:noProof/>
        <w:color w:val="FFFFFF" w:themeColor="background1"/>
        <w:sz w:val="20"/>
        <w:szCs w:val="20"/>
      </w:rPr>
      <w:t>24/12/2021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FA669" w14:textId="77777777" w:rsidR="00F5620B" w:rsidRDefault="00F562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85304" w14:textId="77777777" w:rsidR="00F30CC3" w:rsidRDefault="00F30CC3" w:rsidP="0030457F">
      <w:r>
        <w:separator/>
      </w:r>
    </w:p>
  </w:footnote>
  <w:footnote w:type="continuationSeparator" w:id="0">
    <w:p w14:paraId="7D361CE8" w14:textId="77777777" w:rsidR="00F30CC3" w:rsidRDefault="00F30CC3" w:rsidP="0030457F">
      <w:r>
        <w:continuationSeparator/>
      </w:r>
    </w:p>
  </w:footnote>
  <w:footnote w:id="1">
    <w:p w14:paraId="37808531" w14:textId="3E0F3CAF" w:rsidR="007A0E1B" w:rsidRDefault="007A0E1B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30C35" w14:textId="77777777" w:rsidR="00F5620B" w:rsidRDefault="00F562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48D4D" w14:textId="77777777" w:rsidR="00F5620B" w:rsidRDefault="00F5620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BEF64" w14:textId="77777777" w:rsidR="00F5620B" w:rsidRDefault="00F562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E0AD45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7BB41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6E3627"/>
    <w:multiLevelType w:val="hybridMultilevel"/>
    <w:tmpl w:val="36A01002"/>
    <w:lvl w:ilvl="0" w:tplc="35F4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BC"/>
    <w:rsid w:val="00027F41"/>
    <w:rsid w:val="00040128"/>
    <w:rsid w:val="00062C98"/>
    <w:rsid w:val="000C10EF"/>
    <w:rsid w:val="000C13B1"/>
    <w:rsid w:val="00124D8E"/>
    <w:rsid w:val="001E11A7"/>
    <w:rsid w:val="001F07AC"/>
    <w:rsid w:val="00257F0A"/>
    <w:rsid w:val="00265359"/>
    <w:rsid w:val="00270D9E"/>
    <w:rsid w:val="002F2A68"/>
    <w:rsid w:val="0030457F"/>
    <w:rsid w:val="00307578"/>
    <w:rsid w:val="00343DDB"/>
    <w:rsid w:val="003621B3"/>
    <w:rsid w:val="003808BC"/>
    <w:rsid w:val="00381B63"/>
    <w:rsid w:val="003A26A5"/>
    <w:rsid w:val="004B41B5"/>
    <w:rsid w:val="004E0F01"/>
    <w:rsid w:val="004F2E6D"/>
    <w:rsid w:val="0059679D"/>
    <w:rsid w:val="0060472B"/>
    <w:rsid w:val="00624F43"/>
    <w:rsid w:val="006308D7"/>
    <w:rsid w:val="006967DB"/>
    <w:rsid w:val="006F5526"/>
    <w:rsid w:val="00700234"/>
    <w:rsid w:val="00750D0F"/>
    <w:rsid w:val="00751B9F"/>
    <w:rsid w:val="00752246"/>
    <w:rsid w:val="007A0E1B"/>
    <w:rsid w:val="007A25F0"/>
    <w:rsid w:val="00814385"/>
    <w:rsid w:val="008233C8"/>
    <w:rsid w:val="00976C56"/>
    <w:rsid w:val="00984E6B"/>
    <w:rsid w:val="00A37876"/>
    <w:rsid w:val="00A80BD7"/>
    <w:rsid w:val="00AA2047"/>
    <w:rsid w:val="00AD1B3E"/>
    <w:rsid w:val="00AE03DA"/>
    <w:rsid w:val="00B40769"/>
    <w:rsid w:val="00BC5BD0"/>
    <w:rsid w:val="00C671E1"/>
    <w:rsid w:val="00C761CC"/>
    <w:rsid w:val="00C80A02"/>
    <w:rsid w:val="00D12410"/>
    <w:rsid w:val="00D12788"/>
    <w:rsid w:val="00D37670"/>
    <w:rsid w:val="00D47918"/>
    <w:rsid w:val="00D513E4"/>
    <w:rsid w:val="00D77FD1"/>
    <w:rsid w:val="00DD7E47"/>
    <w:rsid w:val="00E87387"/>
    <w:rsid w:val="00E97D2D"/>
    <w:rsid w:val="00EB5B7B"/>
    <w:rsid w:val="00EC1555"/>
    <w:rsid w:val="00ED2F6F"/>
    <w:rsid w:val="00EE3877"/>
    <w:rsid w:val="00F30CC3"/>
    <w:rsid w:val="00F5620B"/>
    <w:rsid w:val="00F73ADA"/>
    <w:rsid w:val="00F76906"/>
    <w:rsid w:val="00FA1D53"/>
    <w:rsid w:val="00F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FAC26"/>
  <w15:chartTrackingRefBased/>
  <w15:docId w15:val="{0465A4F9-4209-DE43-B9DF-CD06AD5D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E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457F"/>
  </w:style>
  <w:style w:type="paragraph" w:styleId="Pieddepage">
    <w:name w:val="footer"/>
    <w:basedOn w:val="Normal"/>
    <w:link w:val="Pieddepag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457F"/>
  </w:style>
  <w:style w:type="table" w:styleId="Grilledutableau">
    <w:name w:val="Table Grid"/>
    <w:basedOn w:val="TableauNormal"/>
    <w:uiPriority w:val="39"/>
    <w:rsid w:val="00E8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873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8738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7F0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7F0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57F0A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98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umros2">
    <w:name w:val="List Number 2"/>
    <w:basedOn w:val="Normal"/>
    <w:uiPriority w:val="99"/>
    <w:semiHidden/>
    <w:unhideWhenUsed/>
    <w:rsid w:val="00FA1D53"/>
    <w:pPr>
      <w:numPr>
        <w:numId w:val="2"/>
      </w:numPr>
      <w:contextualSpacing/>
    </w:pPr>
  </w:style>
  <w:style w:type="paragraph" w:styleId="Paragraphedeliste">
    <w:name w:val="List Paragraph"/>
    <w:basedOn w:val="Normal"/>
    <w:uiPriority w:val="34"/>
    <w:qFormat/>
    <w:rsid w:val="00B4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Olf_Software/contacts-os/ESILV/ESILV-Modele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ESILV-Modele-Word.dotx</Template>
  <TotalTime>112</TotalTime>
  <Pages>4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projet TD web</vt:lpstr>
    </vt:vector>
  </TitlesOfParts>
  <Manager/>
  <Company>ESILV</Company>
  <LinksUpToDate>false</LinksUpToDate>
  <CharactersWithSpaces>4349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projet TD web</dc:title>
  <dc:subject/>
  <dc:creator>Patrick PREMARTIN</dc:creator>
  <cp:keywords/>
  <dc:description/>
  <cp:lastModifiedBy>Prémartin Patrick</cp:lastModifiedBy>
  <cp:revision>29</cp:revision>
  <cp:lastPrinted>2021-12-05T22:01:00Z</cp:lastPrinted>
  <dcterms:created xsi:type="dcterms:W3CDTF">2021-12-05T21:07:00Z</dcterms:created>
  <dcterms:modified xsi:type="dcterms:W3CDTF">2021-12-29T20:19:00Z</dcterms:modified>
  <cp:category/>
</cp:coreProperties>
</file>